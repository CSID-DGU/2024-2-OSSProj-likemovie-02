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64AFF" w14:textId="0973E43E" w:rsidR="00934E9A" w:rsidRPr="0092469B" w:rsidRDefault="00000000">
      <w:pPr>
        <w:pStyle w:val="1"/>
      </w:pPr>
      <w:sdt>
        <w:sdtPr>
          <w:rPr>
            <w:rFonts w:hint="eastAsia"/>
          </w:rPr>
          <w:alias w:val="조직 이름 입력:"/>
          <w:tag w:val=""/>
          <w:id w:val="1410501846"/>
          <w:placeholder>
            <w:docPart w:val="8D6BEC90BFC6404E9646CAF489275DA8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 w:rsidR="006F6F1B" w:rsidRPr="0092469B">
            <w:rPr>
              <w:rFonts w:hint="eastAsia"/>
              <w:lang w:val="ko-KR" w:bidi="ko-KR"/>
            </w:rPr>
            <w:t>조직 이름</w:t>
          </w:r>
        </w:sdtContent>
      </w:sdt>
    </w:p>
    <w:p w14:paraId="02D7DCD3" w14:textId="77777777" w:rsidR="00934E9A" w:rsidRPr="0092469B" w:rsidRDefault="00000000">
      <w:pPr>
        <w:pStyle w:val="21"/>
      </w:pPr>
      <w:sdt>
        <w:sdtPr>
          <w:rPr>
            <w:rFonts w:hint="eastAsia"/>
          </w:rPr>
          <w:alias w:val="회의록:"/>
          <w:tag w:val="회의록:"/>
          <w:id w:val="-953250788"/>
          <w:placeholder>
            <w:docPart w:val="688DD8459D8C41EBB7CF82FC18C1910A"/>
          </w:placeholder>
          <w:temporary/>
          <w:showingPlcHdr/>
          <w15:appearance w15:val="hidden"/>
        </w:sdtPr>
        <w:sdtContent>
          <w:r w:rsidR="006B1778" w:rsidRPr="0092469B">
            <w:rPr>
              <w:rFonts w:hint="eastAsia"/>
              <w:lang w:val="ko-KR" w:bidi="ko-KR"/>
            </w:rPr>
            <w:t>회의록</w:t>
          </w:r>
        </w:sdtContent>
      </w:sdt>
    </w:p>
    <w:p w14:paraId="2E3F495E" w14:textId="62046A95" w:rsidR="00934E9A" w:rsidRPr="0092469B" w:rsidRDefault="00000000">
      <w:pPr>
        <w:pStyle w:val="a8"/>
      </w:pPr>
      <w:sdt>
        <w:sdtPr>
          <w:rPr>
            <w:rFonts w:hint="eastAsia"/>
          </w:rPr>
          <w:alias w:val="모임 날짜 입력:"/>
          <w:tag w:val=""/>
          <w:id w:val="373818028"/>
          <w:placeholder>
            <w:docPart w:val="39E9FCDB0720444BA5DD49EC97166D8D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r w:rsidR="006F6F1B">
            <w:rPr>
              <w:rFonts w:hint="eastAsia"/>
            </w:rPr>
            <w:t>날짜 : 10/23</w:t>
          </w:r>
        </w:sdtContent>
      </w:sdt>
    </w:p>
    <w:tbl>
      <w:tblPr>
        <w:tblW w:w="90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현재 참석자 목록과 다음 모임 날짜, 시간, 위치"/>
      </w:tblPr>
      <w:tblGrid>
        <w:gridCol w:w="2070"/>
        <w:gridCol w:w="6975"/>
      </w:tblGrid>
      <w:tr w:rsidR="00934E9A" w:rsidRPr="0092469B" w14:paraId="594FB0F5" w14:textId="77777777" w:rsidTr="00226349">
        <w:sdt>
          <w:sdtPr>
            <w:rPr>
              <w:rFonts w:hint="eastAsia"/>
            </w:rPr>
            <w:alias w:val="참석:"/>
            <w:tag w:val="참석:"/>
            <w:id w:val="1219014275"/>
            <w:placeholder>
              <w:docPart w:val="91C539F441CD40D9BAD755AD54D433BF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4CEE7643" w14:textId="77777777" w:rsidR="00934E9A" w:rsidRPr="0092469B" w:rsidRDefault="006B1778">
                <w:pPr>
                  <w:pStyle w:val="ab"/>
                </w:pPr>
                <w:r w:rsidRPr="0092469B">
                  <w:rPr>
                    <w:rFonts w:hint="eastAsia"/>
                    <w:lang w:val="ko-KR" w:bidi="ko-KR"/>
                  </w:rPr>
                  <w:t>참석:</w:t>
                </w:r>
              </w:p>
            </w:tc>
          </w:sdtContent>
        </w:sdt>
        <w:tc>
          <w:tcPr>
            <w:tcW w:w="6975" w:type="dxa"/>
          </w:tcPr>
          <w:p w14:paraId="733BD462" w14:textId="65840974" w:rsidR="00934E9A" w:rsidRPr="0092469B" w:rsidRDefault="00BC5052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고윤건,정가경,허재원,현광수</w:t>
            </w:r>
          </w:p>
        </w:tc>
      </w:tr>
    </w:tbl>
    <w:p w14:paraId="5FA79BA3" w14:textId="54884CE3" w:rsidR="00934E9A" w:rsidRPr="0092469B" w:rsidRDefault="00934E9A" w:rsidP="00BC5052">
      <w:pPr>
        <w:pStyle w:val="a"/>
        <w:numPr>
          <w:ilvl w:val="0"/>
          <w:numId w:val="0"/>
        </w:numPr>
        <w:ind w:left="360"/>
      </w:pPr>
    </w:p>
    <w:p w14:paraId="3C0AB466" w14:textId="77777777" w:rsidR="00934E9A" w:rsidRPr="0092469B" w:rsidRDefault="00000000">
      <w:pPr>
        <w:pStyle w:val="a"/>
      </w:pPr>
      <w:sdt>
        <w:sdtPr>
          <w:rPr>
            <w:rFonts w:hint="eastAsia"/>
          </w:rPr>
          <w:alias w:val="토론 내용:"/>
          <w:tag w:val="토론 내용:"/>
          <w:id w:val="1971398252"/>
          <w:placeholder>
            <w:docPart w:val="DEE53B9A343149278DD98B879B11C7A8"/>
          </w:placeholder>
          <w:temporary/>
          <w:showingPlcHdr/>
          <w15:appearance w15:val="hidden"/>
        </w:sdtPr>
        <w:sdtContent>
          <w:r w:rsidR="006A2514" w:rsidRPr="0092469B">
            <w:rPr>
              <w:rFonts w:hint="eastAsia"/>
              <w:lang w:val="ko-KR" w:bidi="ko-KR"/>
            </w:rPr>
            <w:t>논의</w:t>
          </w:r>
        </w:sdtContent>
      </w:sdt>
    </w:p>
    <w:p w14:paraId="01B79463" w14:textId="4655AA35" w:rsidR="00934E9A" w:rsidRDefault="00BC5052">
      <w:pPr>
        <w:pStyle w:val="a7"/>
      </w:pPr>
      <w:r>
        <w:rPr>
          <w:rFonts w:hint="eastAsia"/>
        </w:rPr>
        <w:t>사이트 구현을 위해서 필요한 데이터베이스 테이블과 환경변수 설정</w:t>
      </w:r>
    </w:p>
    <w:p w14:paraId="54093476" w14:textId="77777777" w:rsidR="00BC5052" w:rsidRPr="0092469B" w:rsidRDefault="00BC5052">
      <w:pPr>
        <w:pStyle w:val="a7"/>
        <w:rPr>
          <w:rFonts w:hint="eastAsia"/>
        </w:rPr>
      </w:pPr>
    </w:p>
    <w:p w14:paraId="7AC43995" w14:textId="77777777" w:rsidR="00934E9A" w:rsidRPr="0092469B" w:rsidRDefault="00000000">
      <w:pPr>
        <w:pStyle w:val="a"/>
      </w:pPr>
      <w:sdt>
        <w:sdtPr>
          <w:rPr>
            <w:rFonts w:hint="eastAsia"/>
          </w:rPr>
          <w:alias w:val="원탁 회의:"/>
          <w:tag w:val="원탁 회의:"/>
          <w:id w:val="1694650241"/>
          <w:placeholder>
            <w:docPart w:val="D044886D4F9946D38F883CCFE6D4E3F2"/>
          </w:placeholder>
          <w:temporary/>
          <w:showingPlcHdr/>
          <w15:appearance w15:val="hidden"/>
        </w:sdtPr>
        <w:sdtContent>
          <w:r w:rsidR="003C17E2" w:rsidRPr="0092469B">
            <w:rPr>
              <w:rFonts w:hint="eastAsia"/>
              <w:lang w:val="ko-KR" w:bidi="ko-KR"/>
            </w:rPr>
            <w:t>원탁 회의</w:t>
          </w:r>
        </w:sdtContent>
      </w:sdt>
    </w:p>
    <w:p w14:paraId="54E1FBFF" w14:textId="4E55F58A" w:rsidR="00A05EF7" w:rsidRDefault="00BC5052" w:rsidP="00C208FD">
      <w:pPr>
        <w:pStyle w:val="a7"/>
      </w:pPr>
      <w:r>
        <w:rPr>
          <w:rFonts w:hint="eastAsia"/>
        </w:rPr>
        <w:t xml:space="preserve">프론트엔드 : 현재 피그마를 통해서 웹사이트 구현중. </w:t>
      </w:r>
    </w:p>
    <w:p w14:paraId="4C5EB77F" w14:textId="790A1F29" w:rsidR="00BC5052" w:rsidRDefault="00BC5052" w:rsidP="00BC5052">
      <w:pPr>
        <w:pStyle w:val="a7"/>
      </w:pPr>
      <w:r>
        <w:rPr>
          <w:rFonts w:hint="eastAsia"/>
        </w:rPr>
        <w:t>회원가입 및 로그인 페이지 등 변수이름 상의 후 같은 이름으로 통일해서 개발을 원활히 하기.</w:t>
      </w:r>
    </w:p>
    <w:p w14:paraId="372859CA" w14:textId="77777777" w:rsidR="00E7591E" w:rsidRDefault="00BC5052" w:rsidP="00BC5052">
      <w:pPr>
        <w:pStyle w:val="a7"/>
      </w:pPr>
      <w:proofErr w:type="gramStart"/>
      <w:r>
        <w:rPr>
          <w:rFonts w:hint="eastAsia"/>
        </w:rPr>
        <w:t>백엔드 :</w:t>
      </w:r>
      <w:proofErr w:type="gramEnd"/>
      <w:r>
        <w:rPr>
          <w:rFonts w:hint="eastAsia"/>
        </w:rPr>
        <w:t xml:space="preserve"> </w:t>
      </w:r>
    </w:p>
    <w:p w14:paraId="699ACCCC" w14:textId="32B6E50B" w:rsidR="00BC5052" w:rsidRDefault="00E7591E" w:rsidP="00E7591E">
      <w:pPr>
        <w:pStyle w:val="a7"/>
        <w:numPr>
          <w:ilvl w:val="0"/>
          <w:numId w:val="15"/>
        </w:numPr>
      </w:pPr>
      <w:r>
        <w:rPr>
          <w:rFonts w:hint="eastAsia"/>
        </w:rPr>
        <w:t>웹페이지 데이터베이스 구조 잡기</w:t>
      </w:r>
    </w:p>
    <w:p w14:paraId="356079E5" w14:textId="31FD0D08" w:rsidR="00BC5052" w:rsidRDefault="00BC5052" w:rsidP="00BC5052">
      <w:pPr>
        <w:pStyle w:val="a7"/>
      </w:pPr>
      <w:r w:rsidRPr="00BC5052">
        <w:t>&lt;스트리밍 영화</w:t>
      </w:r>
      <w:proofErr w:type="gramStart"/>
      <w:r w:rsidRPr="00BC5052">
        <w:t>&gt;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BC5052">
        <w:t>Primary Key(PK): _id</w:t>
      </w:r>
    </w:p>
    <w:p w14:paraId="15E70960" w14:textId="4A438BAD" w:rsidR="00BC5052" w:rsidRDefault="00BC5052" w:rsidP="00BC5052">
      <w:pPr>
        <w:pStyle w:val="a7"/>
        <w:rPr>
          <w:rFonts w:hint="eastAsia"/>
        </w:rPr>
      </w:pPr>
      <w:r w:rsidRPr="00BC5052">
        <w:t>&lt;</w:t>
      </w:r>
      <w:r>
        <w:rPr>
          <w:rFonts w:hint="eastAsia"/>
        </w:rPr>
        <w:t xml:space="preserve">펀딩 </w:t>
      </w:r>
      <w:r w:rsidRPr="00BC5052">
        <w:t>영화&gt;</w:t>
      </w:r>
      <w:r>
        <w:rPr>
          <w:rFonts w:hint="eastAsia"/>
        </w:rPr>
        <w:t xml:space="preserve"> : </w:t>
      </w:r>
      <w:r w:rsidRPr="00BC5052">
        <w:t>Primary Key(PK): _id</w:t>
      </w:r>
    </w:p>
    <w:p w14:paraId="04501E47" w14:textId="560227BE" w:rsidR="00BC5052" w:rsidRDefault="00BC5052" w:rsidP="00BC5052">
      <w:pPr>
        <w:pStyle w:val="a7"/>
      </w:pPr>
      <w:r>
        <w:rPr>
          <w:rFonts w:hint="eastAsia"/>
        </w:rPr>
        <w:t>&lt;</w:t>
      </w:r>
      <w:r w:rsidRPr="00BC5052">
        <w:t>Payments (결제 내역)</w:t>
      </w:r>
      <w:r>
        <w:rPr>
          <w:rFonts w:hint="eastAsia"/>
        </w:rPr>
        <w:t xml:space="preserve">&gt; : </w:t>
      </w:r>
      <w:r w:rsidRPr="00BC5052">
        <w:t>결제 고유 식별자: _id</w:t>
      </w:r>
    </w:p>
    <w:p w14:paraId="5668ED7C" w14:textId="0D36DB55" w:rsidR="00BC5052" w:rsidRDefault="00BC5052" w:rsidP="00BC5052">
      <w:pPr>
        <w:pStyle w:val="a7"/>
        <w:rPr>
          <w:rFonts w:hint="eastAsia"/>
        </w:rPr>
      </w:pPr>
      <w:r w:rsidRPr="00BC5052">
        <w:t>&lt;회원가입&gt;</w:t>
      </w:r>
      <w:r>
        <w:rPr>
          <w:rFonts w:hint="eastAsia"/>
        </w:rPr>
        <w:t xml:space="preserve"> : </w:t>
      </w:r>
      <w:r w:rsidRPr="00BC5052">
        <w:t>(Primary Key) 사용자 고유 ID (자동 생성)</w:t>
      </w:r>
    </w:p>
    <w:p w14:paraId="10D26365" w14:textId="7C4E96A6" w:rsidR="00BC5052" w:rsidRDefault="006F6F1B" w:rsidP="00BC5052">
      <w:pPr>
        <w:pStyle w:val="a7"/>
      </w:pPr>
      <w:r>
        <w:rPr>
          <w:rFonts w:hint="eastAsia"/>
        </w:rPr>
        <w:t xml:space="preserve">위와 같이 테이블 별로 </w:t>
      </w:r>
      <w:proofErr w:type="spellStart"/>
      <w:r>
        <w:rPr>
          <w:rFonts w:hint="eastAsia"/>
        </w:rPr>
        <w:t>몽고디비에</w:t>
      </w:r>
      <w:proofErr w:type="spellEnd"/>
      <w:r>
        <w:rPr>
          <w:rFonts w:hint="eastAsia"/>
        </w:rPr>
        <w:t xml:space="preserve"> 저장할 데이터에 관한 정리를 진행함</w:t>
      </w:r>
    </w:p>
    <w:p w14:paraId="52CD7E5D" w14:textId="26AFFB8B" w:rsidR="006F6F1B" w:rsidRDefault="00E7591E" w:rsidP="00E7591E">
      <w:pPr>
        <w:pStyle w:val="a7"/>
        <w:numPr>
          <w:ilvl w:val="0"/>
          <w:numId w:val="14"/>
        </w:numPr>
      </w:pPr>
      <w:r>
        <w:rPr>
          <w:rFonts w:hint="eastAsia"/>
        </w:rPr>
        <w:t>웹페이지 구현을 위해서 필요한 API 찾기</w:t>
      </w:r>
    </w:p>
    <w:p w14:paraId="341FDCD5" w14:textId="0BF0DEC0" w:rsidR="00E7591E" w:rsidRDefault="00E7591E" w:rsidP="00E7591E">
      <w:pPr>
        <w:pStyle w:val="a7"/>
      </w:pPr>
      <w:r>
        <w:rPr>
          <w:rFonts w:hint="eastAsia"/>
        </w:rPr>
        <w:t xml:space="preserve">계좌 정보 </w:t>
      </w:r>
      <w:proofErr w:type="gramStart"/>
      <w:r>
        <w:rPr>
          <w:rFonts w:hint="eastAsia"/>
        </w:rPr>
        <w:t>확인 :</w:t>
      </w:r>
      <w:proofErr w:type="gramEnd"/>
      <w:r>
        <w:rPr>
          <w:rFonts w:hint="eastAsia"/>
        </w:rPr>
        <w:t xml:space="preserve"> 금융 결제원에서 제공하는 오픈 뱅킹 API 활용</w:t>
      </w:r>
    </w:p>
    <w:p w14:paraId="750FDD89" w14:textId="46221819" w:rsidR="00E7591E" w:rsidRDefault="00D60A49" w:rsidP="00E7591E">
      <w:pPr>
        <w:pStyle w:val="a7"/>
      </w:pPr>
      <w:proofErr w:type="gramStart"/>
      <w:r>
        <w:rPr>
          <w:rFonts w:hint="eastAsia"/>
        </w:rPr>
        <w:t>결제 :</w:t>
      </w:r>
      <w:proofErr w:type="gramEnd"/>
      <w:r>
        <w:rPr>
          <w:rFonts w:hint="eastAsia"/>
        </w:rPr>
        <w:t xml:space="preserve"> 토스에서 제공하는 toss payment 활용</w:t>
      </w:r>
    </w:p>
    <w:p w14:paraId="0955D5A7" w14:textId="5455A838" w:rsidR="00D60A49" w:rsidRDefault="00D60A49" w:rsidP="00E7591E">
      <w:pPr>
        <w:pStyle w:val="a7"/>
      </w:pPr>
      <w:r>
        <w:rPr>
          <w:rFonts w:hint="eastAsia"/>
        </w:rPr>
        <w:t xml:space="preserve">영화 </w:t>
      </w:r>
      <w:proofErr w:type="gramStart"/>
      <w:r>
        <w:rPr>
          <w:rFonts w:hint="eastAsia"/>
        </w:rPr>
        <w:t>스트리밍 :</w:t>
      </w:r>
      <w:proofErr w:type="gramEnd"/>
      <w:r>
        <w:rPr>
          <w:rFonts w:hint="eastAsia"/>
        </w:rPr>
        <w:t xml:space="preserve"> </w:t>
      </w:r>
      <w:r w:rsidRPr="00D60A49">
        <w:t>Netflix Unofficial API</w:t>
      </w:r>
      <w:r>
        <w:rPr>
          <w:rFonts w:hint="eastAsia"/>
        </w:rPr>
        <w:t xml:space="preserve"> 등을 활용해서 효과적인 영화 저장</w:t>
      </w:r>
    </w:p>
    <w:p w14:paraId="66060235" w14:textId="7AFED674" w:rsidR="00D60A49" w:rsidRDefault="00D60A49" w:rsidP="00E7591E">
      <w:pPr>
        <w:pStyle w:val="a7"/>
        <w:rPr>
          <w:rFonts w:hint="eastAsia"/>
        </w:rPr>
      </w:pPr>
      <w:r>
        <w:rPr>
          <w:rFonts w:hint="eastAsia"/>
        </w:rPr>
        <w:t>그 외에도 계속해서 추가할 예정</w:t>
      </w:r>
    </w:p>
    <w:p w14:paraId="4EA28B09" w14:textId="10B2F4C6" w:rsidR="006F6F1B" w:rsidRDefault="006F6F1B" w:rsidP="00BC5052">
      <w:pPr>
        <w:pStyle w:val="a7"/>
        <w:rPr>
          <w:b/>
          <w:bCs/>
        </w:rPr>
      </w:pPr>
      <w:r w:rsidRPr="006F6F1B">
        <w:rPr>
          <w:rFonts w:hint="eastAsia"/>
          <w:b/>
          <w:bCs/>
        </w:rPr>
        <w:lastRenderedPageBreak/>
        <w:t xml:space="preserve">다음 회의 </w:t>
      </w:r>
      <w:proofErr w:type="gramStart"/>
      <w:r w:rsidRPr="006F6F1B">
        <w:rPr>
          <w:rFonts w:hint="eastAsia"/>
          <w:b/>
          <w:bCs/>
        </w:rPr>
        <w:t>일정</w:t>
      </w:r>
      <w:r>
        <w:rPr>
          <w:rFonts w:hint="eastAsia"/>
          <w:b/>
          <w:bCs/>
        </w:rPr>
        <w:t xml:space="preserve"> :</w:t>
      </w:r>
      <w:proofErr w:type="gramEnd"/>
      <w:r>
        <w:rPr>
          <w:rFonts w:hint="eastAsia"/>
          <w:b/>
          <w:bCs/>
        </w:rPr>
        <w:t xml:space="preserve"> </w:t>
      </w:r>
      <w:r w:rsidRPr="006F6F1B">
        <w:rPr>
          <w:rFonts w:hint="eastAsia"/>
        </w:rPr>
        <w:t>10/28</w:t>
      </w:r>
      <w:r>
        <w:rPr>
          <w:rFonts w:hint="eastAsia"/>
          <w:b/>
          <w:bCs/>
        </w:rPr>
        <w:t xml:space="preserve"> </w:t>
      </w:r>
    </w:p>
    <w:p w14:paraId="0B8DEF74" w14:textId="684F2058" w:rsidR="006F6F1B" w:rsidRPr="006F6F1B" w:rsidRDefault="006F6F1B" w:rsidP="00BC5052">
      <w:pPr>
        <w:pStyle w:val="a7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다음 회의 </w:t>
      </w:r>
      <w:proofErr w:type="gramStart"/>
      <w:r>
        <w:rPr>
          <w:rFonts w:hint="eastAsia"/>
          <w:b/>
          <w:bCs/>
        </w:rPr>
        <w:t>계획 :</w:t>
      </w:r>
      <w:proofErr w:type="gramEnd"/>
      <w:r>
        <w:rPr>
          <w:rFonts w:hint="eastAsia"/>
          <w:b/>
          <w:bCs/>
        </w:rPr>
        <w:t xml:space="preserve"> </w:t>
      </w:r>
      <w:r w:rsidRPr="006F6F1B">
        <w:rPr>
          <w:rFonts w:hint="eastAsia"/>
        </w:rPr>
        <w:t>개발에 필요한 API 등 오픈소스 본 조의 프로젝트에 맞게 선별작업하기</w:t>
      </w:r>
    </w:p>
    <w:sectPr w:rsidR="006F6F1B" w:rsidRPr="006F6F1B" w:rsidSect="00226349">
      <w:head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088B0" w14:textId="77777777" w:rsidR="00AD3E82" w:rsidRDefault="00AD3E82">
      <w:pPr>
        <w:spacing w:after="0" w:line="240" w:lineRule="auto"/>
      </w:pPr>
      <w:r>
        <w:separator/>
      </w:r>
    </w:p>
    <w:p w14:paraId="3928A36D" w14:textId="77777777" w:rsidR="00AD3E82" w:rsidRDefault="00AD3E82"/>
  </w:endnote>
  <w:endnote w:type="continuationSeparator" w:id="0">
    <w:p w14:paraId="46B196B7" w14:textId="77777777" w:rsidR="00AD3E82" w:rsidRDefault="00AD3E82">
      <w:pPr>
        <w:spacing w:after="0" w:line="240" w:lineRule="auto"/>
      </w:pPr>
      <w:r>
        <w:continuationSeparator/>
      </w:r>
    </w:p>
    <w:p w14:paraId="25EFC0F3" w14:textId="77777777" w:rsidR="00AD3E82" w:rsidRDefault="00AD3E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DF218E" w14:textId="77777777" w:rsidR="00AD3E82" w:rsidRDefault="00AD3E82">
      <w:pPr>
        <w:spacing w:after="0" w:line="240" w:lineRule="auto"/>
      </w:pPr>
      <w:r>
        <w:separator/>
      </w:r>
    </w:p>
    <w:p w14:paraId="5617276A" w14:textId="77777777" w:rsidR="00AD3E82" w:rsidRDefault="00AD3E82"/>
  </w:footnote>
  <w:footnote w:type="continuationSeparator" w:id="0">
    <w:p w14:paraId="04C68C57" w14:textId="77777777" w:rsidR="00AD3E82" w:rsidRDefault="00AD3E82">
      <w:pPr>
        <w:spacing w:after="0" w:line="240" w:lineRule="auto"/>
      </w:pPr>
      <w:r>
        <w:continuationSeparator/>
      </w:r>
    </w:p>
    <w:p w14:paraId="5002940F" w14:textId="77777777" w:rsidR="00AD3E82" w:rsidRDefault="00AD3E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5D15B" w14:textId="4CEF0D29" w:rsidR="00934E9A" w:rsidRPr="0092469B" w:rsidRDefault="00000000">
    <w:pPr>
      <w:pStyle w:val="a9"/>
    </w:pPr>
    <w:sdt>
      <w:sdtPr>
        <w:alias w:val="조직 이름:"/>
        <w:tag w:val=""/>
        <w:id w:val="-142659844"/>
        <w:placeholder>
          <w:docPart w:val="30F16C4A11F54038800A65ED41FF95DE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Content>
        <w:r w:rsidR="006F6F1B" w:rsidRPr="0092469B">
          <w:rPr>
            <w:rFonts w:hint="eastAsia"/>
            <w:lang w:val="ko-KR" w:bidi="ko-KR"/>
          </w:rPr>
          <w:t>각 문제에 대해 토론된 내용을 요약하고, 결과를 기재하고, 처리 방안을 할당합니다.</w:t>
        </w:r>
      </w:sdtContent>
    </w:sdt>
  </w:p>
  <w:p w14:paraId="126D3CF2" w14:textId="01688057" w:rsidR="00934E9A" w:rsidRPr="0092469B" w:rsidRDefault="00000000">
    <w:pPr>
      <w:pStyle w:val="a9"/>
    </w:pPr>
    <w:sdt>
      <w:sdtPr>
        <w:alias w:val="회의록:"/>
        <w:tag w:val="회의록:"/>
        <w:id w:val="-1760127990"/>
        <w:placeholder>
          <w:docPart w:val="3422ABB4386D4435949EE56159983F02"/>
        </w:placeholder>
        <w:temporary/>
        <w:showingPlcHdr/>
        <w15:appearance w15:val="hidden"/>
      </w:sdtPr>
      <w:sdtContent>
        <w:r w:rsidR="00A05EF7" w:rsidRPr="0092469B">
          <w:rPr>
            <w:lang w:val="ko-KR" w:bidi="ko-KR"/>
          </w:rPr>
          <w:t>회의록</w:t>
        </w:r>
      </w:sdtContent>
    </w:sdt>
    <w:r w:rsidR="00A05EF7" w:rsidRPr="0092469B">
      <w:rPr>
        <w:lang w:val="ko-KR" w:bidi="ko-KR"/>
      </w:rPr>
      <w:t xml:space="preserve">, </w:t>
    </w:r>
    <w:sdt>
      <w:sdtPr>
        <w:alias w:val="날짜:"/>
        <w:tag w:val=""/>
        <w:id w:val="-1612037418"/>
        <w:placeholder>
          <w:docPart w:val="D044886D4F9946D38F883CCFE6D4E3F2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Content>
        <w:proofErr w:type="gramStart"/>
        <w:r w:rsidR="006F6F1B">
          <w:t>날짜 :</w:t>
        </w:r>
        <w:proofErr w:type="gramEnd"/>
        <w:r w:rsidR="006F6F1B">
          <w:t xml:space="preserve"> 10/23</w:t>
        </w:r>
      </w:sdtContent>
    </w:sdt>
  </w:p>
  <w:p w14:paraId="03C7BBD3" w14:textId="77777777" w:rsidR="00934E9A" w:rsidRPr="0092469B" w:rsidRDefault="006A6EE0">
    <w:pPr>
      <w:pStyle w:val="a9"/>
    </w:pPr>
    <w:r w:rsidRPr="0092469B">
      <w:rPr>
        <w:lang w:val="ko-KR" w:bidi="ko-KR"/>
      </w:rPr>
      <w:fldChar w:fldCharType="begin"/>
    </w:r>
    <w:r w:rsidRPr="0092469B">
      <w:rPr>
        <w:lang w:val="ko-KR" w:bidi="ko-KR"/>
      </w:rPr>
      <w:instrText xml:space="preserve"> PAGE   \* MERGEFORMAT </w:instrText>
    </w:r>
    <w:r w:rsidRPr="0092469B">
      <w:rPr>
        <w:lang w:val="ko-KR" w:bidi="ko-KR"/>
      </w:rPr>
      <w:fldChar w:fldCharType="separate"/>
    </w:r>
    <w:r w:rsidR="00E45BB9" w:rsidRPr="0092469B">
      <w:rPr>
        <w:noProof/>
        <w:lang w:val="ko-KR" w:bidi="ko-KR"/>
      </w:rPr>
      <w:t>2</w:t>
    </w:r>
    <w:r w:rsidRPr="0092469B">
      <w:rPr>
        <w:noProof/>
        <w:lang w:val="ko-KR" w:bidi="ko-KR"/>
      </w:rPr>
      <w:fldChar w:fldCharType="end"/>
    </w:r>
    <w:r w:rsidRPr="0092469B">
      <w:rPr>
        <w:lang w:val="ko-KR" w:bidi="ko-KR"/>
      </w:rPr>
      <w:t>페이지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a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B100CB"/>
    <w:multiLevelType w:val="hybridMultilevel"/>
    <w:tmpl w:val="2454EE02"/>
    <w:lvl w:ilvl="0" w:tplc="351CC10A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1" w15:restartNumberingAfterBreak="0">
    <w:nsid w:val="40DF742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3E851AA"/>
    <w:multiLevelType w:val="hybridMultilevel"/>
    <w:tmpl w:val="FC46A480"/>
    <w:lvl w:ilvl="0" w:tplc="4EFC94C6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3" w15:restartNumberingAfterBreak="0">
    <w:nsid w:val="76C4061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AE5EEA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697271334">
    <w:abstractNumId w:val="8"/>
  </w:num>
  <w:num w:numId="2" w16cid:durableId="1873762091">
    <w:abstractNumId w:val="9"/>
  </w:num>
  <w:num w:numId="3" w16cid:durableId="1136992342">
    <w:abstractNumId w:val="7"/>
  </w:num>
  <w:num w:numId="4" w16cid:durableId="1876693689">
    <w:abstractNumId w:val="6"/>
  </w:num>
  <w:num w:numId="5" w16cid:durableId="40591149">
    <w:abstractNumId w:val="5"/>
  </w:num>
  <w:num w:numId="6" w16cid:durableId="1478262006">
    <w:abstractNumId w:val="4"/>
  </w:num>
  <w:num w:numId="7" w16cid:durableId="19862127">
    <w:abstractNumId w:val="3"/>
  </w:num>
  <w:num w:numId="8" w16cid:durableId="859779574">
    <w:abstractNumId w:val="2"/>
  </w:num>
  <w:num w:numId="9" w16cid:durableId="895167965">
    <w:abstractNumId w:val="1"/>
  </w:num>
  <w:num w:numId="10" w16cid:durableId="15087080">
    <w:abstractNumId w:val="0"/>
  </w:num>
  <w:num w:numId="11" w16cid:durableId="628315515">
    <w:abstractNumId w:val="13"/>
  </w:num>
  <w:num w:numId="12" w16cid:durableId="139733288">
    <w:abstractNumId w:val="11"/>
  </w:num>
  <w:num w:numId="13" w16cid:durableId="936327714">
    <w:abstractNumId w:val="14"/>
  </w:num>
  <w:num w:numId="14" w16cid:durableId="1798571331">
    <w:abstractNumId w:val="10"/>
  </w:num>
  <w:num w:numId="15" w16cid:durableId="5343169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52"/>
    <w:rsid w:val="00053CAE"/>
    <w:rsid w:val="00082086"/>
    <w:rsid w:val="00084341"/>
    <w:rsid w:val="00096ECE"/>
    <w:rsid w:val="0010443C"/>
    <w:rsid w:val="00164BA3"/>
    <w:rsid w:val="001B49A6"/>
    <w:rsid w:val="002128C8"/>
    <w:rsid w:val="00217F5E"/>
    <w:rsid w:val="00226349"/>
    <w:rsid w:val="002A7720"/>
    <w:rsid w:val="002B5A3C"/>
    <w:rsid w:val="0034332A"/>
    <w:rsid w:val="003C17E2"/>
    <w:rsid w:val="00416A86"/>
    <w:rsid w:val="004D4719"/>
    <w:rsid w:val="006A2514"/>
    <w:rsid w:val="006A6EE0"/>
    <w:rsid w:val="006B1778"/>
    <w:rsid w:val="006B674E"/>
    <w:rsid w:val="006E6AA5"/>
    <w:rsid w:val="006F6F1B"/>
    <w:rsid w:val="007123B4"/>
    <w:rsid w:val="00823DAF"/>
    <w:rsid w:val="00880D2F"/>
    <w:rsid w:val="00884772"/>
    <w:rsid w:val="0092469B"/>
    <w:rsid w:val="00934E9A"/>
    <w:rsid w:val="009A27A1"/>
    <w:rsid w:val="00A05EF7"/>
    <w:rsid w:val="00A7005F"/>
    <w:rsid w:val="00A8223B"/>
    <w:rsid w:val="00AD3E82"/>
    <w:rsid w:val="00B273A3"/>
    <w:rsid w:val="00B93153"/>
    <w:rsid w:val="00BC5052"/>
    <w:rsid w:val="00C208FD"/>
    <w:rsid w:val="00C9192D"/>
    <w:rsid w:val="00CB421E"/>
    <w:rsid w:val="00CB4FBB"/>
    <w:rsid w:val="00D03E76"/>
    <w:rsid w:val="00D22465"/>
    <w:rsid w:val="00D60A49"/>
    <w:rsid w:val="00E31AB2"/>
    <w:rsid w:val="00E45BB9"/>
    <w:rsid w:val="00E7591E"/>
    <w:rsid w:val="00E81D49"/>
    <w:rsid w:val="00EB5064"/>
    <w:rsid w:val="00FA64DD"/>
    <w:rsid w:val="00FB0BE6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8FA09"/>
  <w15:chartTrackingRefBased/>
  <w15:docId w15:val="{CE41574F-0565-4595-8FA3-6701CF5DF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2469B"/>
    <w:pPr>
      <w:spacing w:before="120"/>
    </w:pPr>
    <w:rPr>
      <w:rFonts w:ascii="맑은 고딕" w:eastAsia="맑은 고딕" w:hAnsi="맑은 고딕"/>
      <w:spacing w:val="4"/>
      <w:szCs w:val="20"/>
    </w:rPr>
  </w:style>
  <w:style w:type="paragraph" w:styleId="1">
    <w:name w:val="heading 1"/>
    <w:basedOn w:val="a2"/>
    <w:next w:val="a2"/>
    <w:link w:val="1Char"/>
    <w:uiPriority w:val="9"/>
    <w:unhideWhenUsed/>
    <w:qFormat/>
    <w:rsid w:val="0092469B"/>
    <w:pPr>
      <w:keepNext/>
      <w:keepLines/>
      <w:spacing w:before="240" w:after="0"/>
      <w:outlineLvl w:val="0"/>
    </w:pPr>
    <w:rPr>
      <w:rFonts w:cstheme="majorBidi"/>
      <w:color w:val="365F91" w:themeColor="accent1" w:themeShade="BF"/>
      <w:sz w:val="32"/>
      <w:szCs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92469B"/>
    <w:pPr>
      <w:keepNext/>
      <w:keepLines/>
      <w:spacing w:before="160" w:after="0"/>
      <w:outlineLvl w:val="1"/>
    </w:pPr>
    <w:rPr>
      <w:rFonts w:cstheme="majorBidi"/>
      <w:color w:val="365F91" w:themeColor="accent1" w:themeShade="BF"/>
      <w:sz w:val="26"/>
      <w:szCs w:val="26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92469B"/>
    <w:pPr>
      <w:keepNext/>
      <w:keepLines/>
      <w:spacing w:before="160" w:after="0"/>
      <w:outlineLvl w:val="2"/>
    </w:pPr>
    <w:rPr>
      <w:rFonts w:cstheme="majorBidi"/>
      <w:color w:val="365F91" w:themeColor="accent1" w:themeShade="B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92469B"/>
    <w:pPr>
      <w:keepNext/>
      <w:keepLines/>
      <w:spacing w:before="40" w:after="0"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92469B"/>
    <w:pPr>
      <w:keepNext/>
      <w:keepLines/>
      <w:spacing w:before="40" w:after="0"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92469B"/>
    <w:pPr>
      <w:keepNext/>
      <w:keepLines/>
      <w:spacing w:before="40" w:after="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92469B"/>
    <w:pPr>
      <w:keepNext/>
      <w:keepLines/>
      <w:spacing w:before="40" w:after="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92469B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92469B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92469B"/>
    <w:rPr>
      <w:rFonts w:ascii="맑은 고딕" w:eastAsia="맑은 고딕" w:hAnsi="맑은 고딕" w:cstheme="majorBidi"/>
      <w:color w:val="365F91" w:themeColor="accent1" w:themeShade="BF"/>
      <w:spacing w:val="4"/>
      <w:sz w:val="32"/>
      <w:szCs w:val="32"/>
    </w:rPr>
  </w:style>
  <w:style w:type="character" w:customStyle="1" w:styleId="2Char">
    <w:name w:val="제목 2 Char"/>
    <w:basedOn w:val="a3"/>
    <w:link w:val="21"/>
    <w:uiPriority w:val="9"/>
    <w:rsid w:val="0092469B"/>
    <w:rPr>
      <w:rFonts w:ascii="맑은 고딕" w:eastAsia="맑은 고딕" w:hAnsi="맑은 고딕" w:cstheme="majorBidi"/>
      <w:color w:val="365F91" w:themeColor="accent1" w:themeShade="BF"/>
      <w:spacing w:val="4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92469B"/>
    <w:rPr>
      <w:rFonts w:ascii="맑은 고딕" w:eastAsia="맑은 고딕" w:hAnsi="맑은 고딕" w:cstheme="majorBidi"/>
      <w:color w:val="365F91" w:themeColor="accent1" w:themeShade="BF"/>
      <w:spacing w:val="4"/>
      <w:sz w:val="24"/>
      <w:szCs w:val="24"/>
    </w:rPr>
  </w:style>
  <w:style w:type="table" w:styleId="a6">
    <w:name w:val="Table Grid"/>
    <w:basedOn w:val="a4"/>
    <w:uiPriority w:val="59"/>
    <w:rsid w:val="00924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Indent"/>
    <w:basedOn w:val="a2"/>
    <w:uiPriority w:val="1"/>
    <w:unhideWhenUsed/>
    <w:qFormat/>
    <w:rsid w:val="0092469B"/>
    <w:pPr>
      <w:spacing w:after="120"/>
      <w:ind w:left="360"/>
    </w:pPr>
  </w:style>
  <w:style w:type="paragraph" w:styleId="a8">
    <w:name w:val="Date"/>
    <w:basedOn w:val="a2"/>
    <w:next w:val="a2"/>
    <w:link w:val="Char"/>
    <w:uiPriority w:val="1"/>
    <w:qFormat/>
    <w:rsid w:val="0092469B"/>
    <w:pPr>
      <w:spacing w:before="80" w:line="240" w:lineRule="auto"/>
    </w:pPr>
  </w:style>
  <w:style w:type="character" w:customStyle="1" w:styleId="Char">
    <w:name w:val="날짜 Char"/>
    <w:basedOn w:val="a3"/>
    <w:link w:val="a8"/>
    <w:uiPriority w:val="1"/>
    <w:rsid w:val="0092469B"/>
    <w:rPr>
      <w:rFonts w:ascii="맑은 고딕" w:eastAsia="맑은 고딕" w:hAnsi="맑은 고딕"/>
      <w:spacing w:val="4"/>
      <w:szCs w:val="20"/>
    </w:rPr>
  </w:style>
  <w:style w:type="paragraph" w:styleId="a9">
    <w:name w:val="header"/>
    <w:basedOn w:val="a2"/>
    <w:link w:val="Char0"/>
    <w:uiPriority w:val="99"/>
    <w:unhideWhenUsed/>
    <w:rsid w:val="0092469B"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Char0">
    <w:name w:val="머리글 Char"/>
    <w:basedOn w:val="a3"/>
    <w:link w:val="a9"/>
    <w:uiPriority w:val="99"/>
    <w:rsid w:val="0092469B"/>
    <w:rPr>
      <w:rFonts w:ascii="맑은 고딕" w:eastAsia="맑은 고딕" w:hAnsi="맑은 고딕"/>
      <w:spacing w:val="4"/>
      <w:szCs w:val="20"/>
    </w:rPr>
  </w:style>
  <w:style w:type="character" w:styleId="aa">
    <w:name w:val="Placeholder Text"/>
    <w:basedOn w:val="a3"/>
    <w:uiPriority w:val="99"/>
    <w:semiHidden/>
    <w:rsid w:val="0092469B"/>
    <w:rPr>
      <w:rFonts w:ascii="맑은 고딕" w:eastAsia="맑은 고딕" w:hAnsi="맑은 고딕"/>
      <w:color w:val="404040" w:themeColor="text1" w:themeTint="BF"/>
      <w:sz w:val="22"/>
    </w:rPr>
  </w:style>
  <w:style w:type="paragraph" w:styleId="a">
    <w:name w:val="List Number"/>
    <w:basedOn w:val="a2"/>
    <w:next w:val="a2"/>
    <w:uiPriority w:val="1"/>
    <w:qFormat/>
    <w:rsid w:val="0092469B"/>
    <w:pPr>
      <w:numPr>
        <w:numId w:val="1"/>
      </w:numPr>
      <w:spacing w:before="240" w:after="120"/>
      <w:contextualSpacing/>
    </w:pPr>
    <w:rPr>
      <w:b/>
      <w:bCs/>
    </w:rPr>
  </w:style>
  <w:style w:type="paragraph" w:styleId="ab">
    <w:name w:val="No Spacing"/>
    <w:uiPriority w:val="1"/>
    <w:unhideWhenUsed/>
    <w:qFormat/>
    <w:rsid w:val="0092469B"/>
    <w:pPr>
      <w:spacing w:after="0"/>
    </w:pPr>
    <w:rPr>
      <w:rFonts w:ascii="맑은 고딕" w:eastAsia="맑은 고딕" w:hAnsi="맑은 고딕"/>
      <w:spacing w:val="4"/>
      <w:szCs w:val="20"/>
    </w:rPr>
  </w:style>
  <w:style w:type="paragraph" w:styleId="ac">
    <w:name w:val="Balloon Text"/>
    <w:basedOn w:val="a2"/>
    <w:link w:val="Char1"/>
    <w:uiPriority w:val="99"/>
    <w:semiHidden/>
    <w:unhideWhenUsed/>
    <w:rsid w:val="0092469B"/>
    <w:pPr>
      <w:spacing w:before="0" w:after="0" w:line="240" w:lineRule="auto"/>
    </w:pPr>
    <w:rPr>
      <w:rFonts w:cs="Segoe UI"/>
      <w:szCs w:val="18"/>
    </w:rPr>
  </w:style>
  <w:style w:type="character" w:customStyle="1" w:styleId="Char1">
    <w:name w:val="풍선 도움말 텍스트 Char"/>
    <w:basedOn w:val="a3"/>
    <w:link w:val="ac"/>
    <w:uiPriority w:val="99"/>
    <w:semiHidden/>
    <w:rsid w:val="0092469B"/>
    <w:rPr>
      <w:rFonts w:ascii="맑은 고딕" w:eastAsia="맑은 고딕" w:hAnsi="맑은 고딕" w:cs="Segoe UI"/>
      <w:spacing w:val="4"/>
      <w:szCs w:val="18"/>
    </w:rPr>
  </w:style>
  <w:style w:type="paragraph" w:styleId="ad">
    <w:name w:val="Bibliography"/>
    <w:basedOn w:val="a2"/>
    <w:next w:val="a2"/>
    <w:uiPriority w:val="37"/>
    <w:semiHidden/>
    <w:unhideWhenUsed/>
    <w:rsid w:val="0092469B"/>
  </w:style>
  <w:style w:type="paragraph" w:styleId="ae">
    <w:name w:val="Block Text"/>
    <w:basedOn w:val="a2"/>
    <w:uiPriority w:val="99"/>
    <w:semiHidden/>
    <w:unhideWhenUsed/>
    <w:rsid w:val="0092469B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af">
    <w:name w:val="Body Text"/>
    <w:basedOn w:val="a2"/>
    <w:link w:val="Char2"/>
    <w:uiPriority w:val="99"/>
    <w:semiHidden/>
    <w:unhideWhenUsed/>
    <w:rsid w:val="0092469B"/>
    <w:pPr>
      <w:spacing w:after="120"/>
    </w:pPr>
  </w:style>
  <w:style w:type="character" w:customStyle="1" w:styleId="Char2">
    <w:name w:val="본문 Char"/>
    <w:basedOn w:val="a3"/>
    <w:link w:val="af"/>
    <w:uiPriority w:val="99"/>
    <w:semiHidden/>
    <w:rsid w:val="0092469B"/>
    <w:rPr>
      <w:rFonts w:ascii="맑은 고딕" w:eastAsia="맑은 고딕" w:hAnsi="맑은 고딕"/>
      <w:spacing w:val="4"/>
      <w:szCs w:val="20"/>
    </w:rPr>
  </w:style>
  <w:style w:type="paragraph" w:styleId="22">
    <w:name w:val="Body Text 2"/>
    <w:basedOn w:val="a2"/>
    <w:link w:val="2Char0"/>
    <w:uiPriority w:val="99"/>
    <w:semiHidden/>
    <w:unhideWhenUsed/>
    <w:rsid w:val="0092469B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92469B"/>
    <w:rPr>
      <w:rFonts w:ascii="맑은 고딕" w:eastAsia="맑은 고딕" w:hAnsi="맑은 고딕"/>
      <w:spacing w:val="4"/>
      <w:szCs w:val="20"/>
    </w:rPr>
  </w:style>
  <w:style w:type="paragraph" w:styleId="32">
    <w:name w:val="Body Text 3"/>
    <w:basedOn w:val="a2"/>
    <w:link w:val="3Char0"/>
    <w:uiPriority w:val="99"/>
    <w:semiHidden/>
    <w:unhideWhenUsed/>
    <w:rsid w:val="0092469B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92469B"/>
    <w:rPr>
      <w:rFonts w:ascii="맑은 고딕" w:eastAsia="맑은 고딕" w:hAnsi="맑은 고딕"/>
      <w:spacing w:val="4"/>
      <w:szCs w:val="16"/>
    </w:rPr>
  </w:style>
  <w:style w:type="paragraph" w:styleId="af0">
    <w:name w:val="Body Text First Indent"/>
    <w:basedOn w:val="af"/>
    <w:link w:val="Char3"/>
    <w:uiPriority w:val="99"/>
    <w:semiHidden/>
    <w:unhideWhenUsed/>
    <w:rsid w:val="0092469B"/>
    <w:pPr>
      <w:spacing w:after="240"/>
      <w:ind w:firstLine="360"/>
    </w:pPr>
  </w:style>
  <w:style w:type="character" w:customStyle="1" w:styleId="Char3">
    <w:name w:val="본문 첫 줄 들여쓰기 Char"/>
    <w:basedOn w:val="Char2"/>
    <w:link w:val="af0"/>
    <w:uiPriority w:val="99"/>
    <w:semiHidden/>
    <w:rsid w:val="0092469B"/>
    <w:rPr>
      <w:rFonts w:ascii="맑은 고딕" w:eastAsia="맑은 고딕" w:hAnsi="맑은 고딕"/>
      <w:spacing w:val="4"/>
      <w:szCs w:val="20"/>
    </w:rPr>
  </w:style>
  <w:style w:type="paragraph" w:styleId="af1">
    <w:name w:val="Body Text Indent"/>
    <w:basedOn w:val="a2"/>
    <w:link w:val="Char4"/>
    <w:uiPriority w:val="99"/>
    <w:semiHidden/>
    <w:unhideWhenUsed/>
    <w:rsid w:val="0092469B"/>
    <w:pPr>
      <w:spacing w:after="120"/>
      <w:ind w:left="283"/>
    </w:pPr>
  </w:style>
  <w:style w:type="character" w:customStyle="1" w:styleId="Char4">
    <w:name w:val="본문 들여쓰기 Char"/>
    <w:basedOn w:val="a3"/>
    <w:link w:val="af1"/>
    <w:uiPriority w:val="99"/>
    <w:semiHidden/>
    <w:rsid w:val="0092469B"/>
    <w:rPr>
      <w:rFonts w:ascii="맑은 고딕" w:eastAsia="맑은 고딕" w:hAnsi="맑은 고딕"/>
      <w:spacing w:val="4"/>
      <w:szCs w:val="20"/>
    </w:rPr>
  </w:style>
  <w:style w:type="paragraph" w:styleId="23">
    <w:name w:val="Body Text First Indent 2"/>
    <w:basedOn w:val="af1"/>
    <w:link w:val="2Char1"/>
    <w:uiPriority w:val="99"/>
    <w:semiHidden/>
    <w:unhideWhenUsed/>
    <w:rsid w:val="0092469B"/>
    <w:pPr>
      <w:spacing w:after="240"/>
      <w:ind w:left="360" w:firstLine="360"/>
    </w:pPr>
  </w:style>
  <w:style w:type="character" w:customStyle="1" w:styleId="2Char1">
    <w:name w:val="본문 첫 줄 들여쓰기 2 Char"/>
    <w:basedOn w:val="Char4"/>
    <w:link w:val="23"/>
    <w:uiPriority w:val="99"/>
    <w:semiHidden/>
    <w:rsid w:val="0092469B"/>
    <w:rPr>
      <w:rFonts w:ascii="맑은 고딕" w:eastAsia="맑은 고딕" w:hAnsi="맑은 고딕"/>
      <w:spacing w:val="4"/>
      <w:szCs w:val="20"/>
    </w:rPr>
  </w:style>
  <w:style w:type="paragraph" w:styleId="24">
    <w:name w:val="Body Text Indent 2"/>
    <w:basedOn w:val="a2"/>
    <w:link w:val="2Char2"/>
    <w:uiPriority w:val="99"/>
    <w:semiHidden/>
    <w:unhideWhenUsed/>
    <w:rsid w:val="0092469B"/>
    <w:pPr>
      <w:spacing w:after="120" w:line="480" w:lineRule="auto"/>
      <w:ind w:left="283"/>
    </w:pPr>
  </w:style>
  <w:style w:type="character" w:customStyle="1" w:styleId="2Char2">
    <w:name w:val="본문 들여쓰기 2 Char"/>
    <w:basedOn w:val="a3"/>
    <w:link w:val="24"/>
    <w:uiPriority w:val="99"/>
    <w:semiHidden/>
    <w:rsid w:val="0092469B"/>
    <w:rPr>
      <w:rFonts w:ascii="맑은 고딕" w:eastAsia="맑은 고딕" w:hAnsi="맑은 고딕"/>
      <w:spacing w:val="4"/>
      <w:szCs w:val="20"/>
    </w:rPr>
  </w:style>
  <w:style w:type="paragraph" w:styleId="33">
    <w:name w:val="Body Text Indent 3"/>
    <w:basedOn w:val="a2"/>
    <w:link w:val="3Char1"/>
    <w:uiPriority w:val="99"/>
    <w:semiHidden/>
    <w:unhideWhenUsed/>
    <w:rsid w:val="0092469B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92469B"/>
    <w:rPr>
      <w:rFonts w:ascii="맑은 고딕" w:eastAsia="맑은 고딕" w:hAnsi="맑은 고딕"/>
      <w:spacing w:val="4"/>
      <w:szCs w:val="16"/>
    </w:rPr>
  </w:style>
  <w:style w:type="character" w:styleId="af2">
    <w:name w:val="Book Title"/>
    <w:basedOn w:val="a3"/>
    <w:uiPriority w:val="33"/>
    <w:semiHidden/>
    <w:unhideWhenUsed/>
    <w:qFormat/>
    <w:rsid w:val="0092469B"/>
    <w:rPr>
      <w:rFonts w:ascii="맑은 고딕" w:eastAsia="맑은 고딕" w:hAnsi="맑은 고딕"/>
      <w:b/>
      <w:bCs/>
      <w:i/>
      <w:iCs/>
      <w:spacing w:val="5"/>
      <w:sz w:val="22"/>
    </w:rPr>
  </w:style>
  <w:style w:type="paragraph" w:styleId="af3">
    <w:name w:val="caption"/>
    <w:basedOn w:val="a2"/>
    <w:next w:val="a2"/>
    <w:uiPriority w:val="35"/>
    <w:semiHidden/>
    <w:unhideWhenUsed/>
    <w:qFormat/>
    <w:rsid w:val="0092469B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af4">
    <w:name w:val="Closing"/>
    <w:basedOn w:val="a2"/>
    <w:link w:val="Char5"/>
    <w:uiPriority w:val="1"/>
    <w:semiHidden/>
    <w:unhideWhenUsed/>
    <w:qFormat/>
    <w:rsid w:val="0092469B"/>
    <w:pPr>
      <w:spacing w:before="0" w:after="0" w:line="240" w:lineRule="auto"/>
      <w:ind w:left="4252"/>
    </w:pPr>
  </w:style>
  <w:style w:type="character" w:customStyle="1" w:styleId="Char5">
    <w:name w:val="맺음말 Char"/>
    <w:basedOn w:val="a3"/>
    <w:link w:val="af4"/>
    <w:uiPriority w:val="1"/>
    <w:semiHidden/>
    <w:rsid w:val="0092469B"/>
    <w:rPr>
      <w:rFonts w:ascii="맑은 고딕" w:eastAsia="맑은 고딕" w:hAnsi="맑은 고딕"/>
      <w:spacing w:val="4"/>
      <w:szCs w:val="20"/>
    </w:rPr>
  </w:style>
  <w:style w:type="table" w:styleId="af5">
    <w:name w:val="Colorful Grid"/>
    <w:basedOn w:val="a4"/>
    <w:uiPriority w:val="73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6">
    <w:name w:val="Colorful List"/>
    <w:basedOn w:val="a4"/>
    <w:uiPriority w:val="72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7">
    <w:name w:val="Colorful Shading"/>
    <w:basedOn w:val="a4"/>
    <w:uiPriority w:val="71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8">
    <w:name w:val="annotation reference"/>
    <w:basedOn w:val="a3"/>
    <w:uiPriority w:val="99"/>
    <w:semiHidden/>
    <w:unhideWhenUsed/>
    <w:rsid w:val="0092469B"/>
    <w:rPr>
      <w:rFonts w:ascii="맑은 고딕" w:eastAsia="맑은 고딕" w:hAnsi="맑은 고딕"/>
      <w:sz w:val="22"/>
      <w:szCs w:val="16"/>
    </w:rPr>
  </w:style>
  <w:style w:type="paragraph" w:styleId="af9">
    <w:name w:val="annotation text"/>
    <w:basedOn w:val="a2"/>
    <w:link w:val="Char6"/>
    <w:uiPriority w:val="99"/>
    <w:semiHidden/>
    <w:unhideWhenUsed/>
    <w:rsid w:val="0092469B"/>
    <w:pPr>
      <w:spacing w:line="240" w:lineRule="auto"/>
    </w:pPr>
  </w:style>
  <w:style w:type="character" w:customStyle="1" w:styleId="Char6">
    <w:name w:val="메모 텍스트 Char"/>
    <w:basedOn w:val="a3"/>
    <w:link w:val="af9"/>
    <w:uiPriority w:val="99"/>
    <w:semiHidden/>
    <w:rsid w:val="0092469B"/>
    <w:rPr>
      <w:rFonts w:ascii="맑은 고딕" w:eastAsia="맑은 고딕" w:hAnsi="맑은 고딕"/>
      <w:spacing w:val="4"/>
      <w:szCs w:val="20"/>
    </w:rPr>
  </w:style>
  <w:style w:type="paragraph" w:styleId="afa">
    <w:name w:val="annotation subject"/>
    <w:basedOn w:val="af9"/>
    <w:next w:val="af9"/>
    <w:link w:val="Char7"/>
    <w:uiPriority w:val="99"/>
    <w:semiHidden/>
    <w:unhideWhenUsed/>
    <w:rsid w:val="0092469B"/>
    <w:rPr>
      <w:b/>
      <w:bCs/>
    </w:rPr>
  </w:style>
  <w:style w:type="character" w:customStyle="1" w:styleId="Char7">
    <w:name w:val="메모 주제 Char"/>
    <w:basedOn w:val="Char6"/>
    <w:link w:val="afa"/>
    <w:uiPriority w:val="99"/>
    <w:semiHidden/>
    <w:rsid w:val="0092469B"/>
    <w:rPr>
      <w:rFonts w:ascii="맑은 고딕" w:eastAsia="맑은 고딕" w:hAnsi="맑은 고딕"/>
      <w:b/>
      <w:bCs/>
      <w:spacing w:val="4"/>
      <w:szCs w:val="20"/>
    </w:rPr>
  </w:style>
  <w:style w:type="table" w:styleId="afb">
    <w:name w:val="Dark List"/>
    <w:basedOn w:val="a4"/>
    <w:uiPriority w:val="70"/>
    <w:semiHidden/>
    <w:unhideWhenUsed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c">
    <w:name w:val="Document Map"/>
    <w:basedOn w:val="a2"/>
    <w:link w:val="Char8"/>
    <w:uiPriority w:val="99"/>
    <w:semiHidden/>
    <w:unhideWhenUsed/>
    <w:rsid w:val="0092469B"/>
    <w:pPr>
      <w:spacing w:before="0" w:after="0" w:line="240" w:lineRule="auto"/>
    </w:pPr>
    <w:rPr>
      <w:rFonts w:cs="Segoe UI"/>
      <w:szCs w:val="16"/>
    </w:rPr>
  </w:style>
  <w:style w:type="character" w:customStyle="1" w:styleId="Char8">
    <w:name w:val="문서 구조 Char"/>
    <w:basedOn w:val="a3"/>
    <w:link w:val="afc"/>
    <w:uiPriority w:val="99"/>
    <w:semiHidden/>
    <w:rsid w:val="0092469B"/>
    <w:rPr>
      <w:rFonts w:ascii="맑은 고딕" w:eastAsia="맑은 고딕" w:hAnsi="맑은 고딕" w:cs="Segoe UI"/>
      <w:spacing w:val="4"/>
      <w:szCs w:val="16"/>
    </w:rPr>
  </w:style>
  <w:style w:type="paragraph" w:styleId="afd">
    <w:name w:val="E-mail Signature"/>
    <w:basedOn w:val="a2"/>
    <w:link w:val="Char9"/>
    <w:uiPriority w:val="99"/>
    <w:semiHidden/>
    <w:unhideWhenUsed/>
    <w:rsid w:val="0092469B"/>
    <w:pPr>
      <w:spacing w:before="0" w:after="0" w:line="240" w:lineRule="auto"/>
    </w:pPr>
  </w:style>
  <w:style w:type="character" w:customStyle="1" w:styleId="Char9">
    <w:name w:val="전자 메일 서명 Char"/>
    <w:basedOn w:val="a3"/>
    <w:link w:val="afd"/>
    <w:uiPriority w:val="99"/>
    <w:semiHidden/>
    <w:rsid w:val="0092469B"/>
    <w:rPr>
      <w:rFonts w:ascii="맑은 고딕" w:eastAsia="맑은 고딕" w:hAnsi="맑은 고딕"/>
      <w:spacing w:val="4"/>
      <w:szCs w:val="20"/>
    </w:rPr>
  </w:style>
  <w:style w:type="character" w:styleId="afe">
    <w:name w:val="Emphasis"/>
    <w:basedOn w:val="a3"/>
    <w:uiPriority w:val="1"/>
    <w:semiHidden/>
    <w:unhideWhenUsed/>
    <w:rsid w:val="0092469B"/>
    <w:rPr>
      <w:rFonts w:ascii="맑은 고딕" w:eastAsia="맑은 고딕" w:hAnsi="맑은 고딕"/>
      <w:i/>
      <w:iCs/>
      <w:sz w:val="22"/>
    </w:rPr>
  </w:style>
  <w:style w:type="character" w:styleId="aff">
    <w:name w:val="endnote reference"/>
    <w:basedOn w:val="a3"/>
    <w:uiPriority w:val="99"/>
    <w:semiHidden/>
    <w:unhideWhenUsed/>
    <w:rsid w:val="0092469B"/>
    <w:rPr>
      <w:rFonts w:ascii="맑은 고딕" w:eastAsia="맑은 고딕" w:hAnsi="맑은 고딕"/>
      <w:sz w:val="22"/>
      <w:vertAlign w:val="superscript"/>
    </w:rPr>
  </w:style>
  <w:style w:type="paragraph" w:styleId="aff0">
    <w:name w:val="endnote text"/>
    <w:basedOn w:val="a2"/>
    <w:link w:val="Chara"/>
    <w:uiPriority w:val="99"/>
    <w:semiHidden/>
    <w:unhideWhenUsed/>
    <w:rsid w:val="0092469B"/>
    <w:pPr>
      <w:spacing w:before="0" w:after="0" w:line="240" w:lineRule="auto"/>
    </w:pPr>
  </w:style>
  <w:style w:type="character" w:customStyle="1" w:styleId="Chara">
    <w:name w:val="미주 텍스트 Char"/>
    <w:basedOn w:val="a3"/>
    <w:link w:val="aff0"/>
    <w:uiPriority w:val="99"/>
    <w:semiHidden/>
    <w:rsid w:val="0092469B"/>
    <w:rPr>
      <w:rFonts w:ascii="맑은 고딕" w:eastAsia="맑은 고딕" w:hAnsi="맑은 고딕"/>
      <w:spacing w:val="4"/>
      <w:szCs w:val="20"/>
    </w:rPr>
  </w:style>
  <w:style w:type="paragraph" w:styleId="aff1">
    <w:name w:val="envelope address"/>
    <w:basedOn w:val="a2"/>
    <w:uiPriority w:val="99"/>
    <w:semiHidden/>
    <w:unhideWhenUsed/>
    <w:rsid w:val="0092469B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paragraph" w:styleId="aff2">
    <w:name w:val="envelope return"/>
    <w:basedOn w:val="a2"/>
    <w:uiPriority w:val="99"/>
    <w:semiHidden/>
    <w:unhideWhenUsed/>
    <w:rsid w:val="0092469B"/>
    <w:pPr>
      <w:spacing w:before="0" w:after="0" w:line="240" w:lineRule="auto"/>
    </w:pPr>
    <w:rPr>
      <w:rFonts w:cstheme="majorBidi"/>
    </w:rPr>
  </w:style>
  <w:style w:type="character" w:styleId="aff3">
    <w:name w:val="FollowedHyperlink"/>
    <w:basedOn w:val="a3"/>
    <w:uiPriority w:val="99"/>
    <w:semiHidden/>
    <w:unhideWhenUsed/>
    <w:rsid w:val="0092469B"/>
    <w:rPr>
      <w:rFonts w:ascii="맑은 고딕" w:eastAsia="맑은 고딕" w:hAnsi="맑은 고딕"/>
      <w:color w:val="800080" w:themeColor="followedHyperlink"/>
      <w:sz w:val="22"/>
      <w:u w:val="single"/>
    </w:rPr>
  </w:style>
  <w:style w:type="paragraph" w:styleId="aff4">
    <w:name w:val="footer"/>
    <w:basedOn w:val="a2"/>
    <w:link w:val="Charb"/>
    <w:uiPriority w:val="99"/>
    <w:unhideWhenUsed/>
    <w:rsid w:val="0092469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Charb">
    <w:name w:val="바닥글 Char"/>
    <w:basedOn w:val="a3"/>
    <w:link w:val="aff4"/>
    <w:uiPriority w:val="99"/>
    <w:rsid w:val="0092469B"/>
    <w:rPr>
      <w:rFonts w:ascii="맑은 고딕" w:eastAsia="맑은 고딕" w:hAnsi="맑은 고딕"/>
      <w:spacing w:val="4"/>
      <w:szCs w:val="20"/>
    </w:rPr>
  </w:style>
  <w:style w:type="character" w:styleId="aff5">
    <w:name w:val="footnote reference"/>
    <w:basedOn w:val="a3"/>
    <w:uiPriority w:val="99"/>
    <w:semiHidden/>
    <w:unhideWhenUsed/>
    <w:rsid w:val="0092469B"/>
    <w:rPr>
      <w:rFonts w:ascii="맑은 고딕" w:eastAsia="맑은 고딕" w:hAnsi="맑은 고딕"/>
      <w:sz w:val="22"/>
      <w:vertAlign w:val="superscript"/>
    </w:rPr>
  </w:style>
  <w:style w:type="paragraph" w:styleId="aff6">
    <w:name w:val="footnote text"/>
    <w:basedOn w:val="a2"/>
    <w:link w:val="Charc"/>
    <w:uiPriority w:val="99"/>
    <w:semiHidden/>
    <w:unhideWhenUsed/>
    <w:rsid w:val="0092469B"/>
    <w:pPr>
      <w:spacing w:before="0" w:after="0" w:line="240" w:lineRule="auto"/>
    </w:pPr>
  </w:style>
  <w:style w:type="character" w:customStyle="1" w:styleId="Charc">
    <w:name w:val="각주 텍스트 Char"/>
    <w:basedOn w:val="a3"/>
    <w:link w:val="aff6"/>
    <w:uiPriority w:val="99"/>
    <w:semiHidden/>
    <w:rsid w:val="0092469B"/>
    <w:rPr>
      <w:rFonts w:ascii="맑은 고딕" w:eastAsia="맑은 고딕" w:hAnsi="맑은 고딕"/>
      <w:spacing w:val="4"/>
      <w:szCs w:val="20"/>
    </w:rPr>
  </w:style>
  <w:style w:type="table" w:styleId="10">
    <w:name w:val="Grid Table 1 Light"/>
    <w:basedOn w:val="a4"/>
    <w:uiPriority w:val="46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4">
    <w:name w:val="Grid Table 3"/>
    <w:basedOn w:val="a4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4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4"/>
    <w:uiPriority w:val="50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4"/>
    <w:uiPriority w:val="51"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92469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92469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92469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92469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92469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92469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4"/>
    <w:uiPriority w:val="52"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92469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92469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92469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92469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92469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92469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ff7">
    <w:name w:val="Hashtag"/>
    <w:basedOn w:val="a3"/>
    <w:uiPriority w:val="99"/>
    <w:semiHidden/>
    <w:unhideWhenUsed/>
    <w:rsid w:val="0092469B"/>
    <w:rPr>
      <w:rFonts w:ascii="맑은 고딕" w:eastAsia="맑은 고딕" w:hAnsi="맑은 고딕"/>
      <w:color w:val="2B579A"/>
      <w:sz w:val="22"/>
      <w:shd w:val="clear" w:color="auto" w:fill="E6E6E6"/>
    </w:rPr>
  </w:style>
  <w:style w:type="character" w:customStyle="1" w:styleId="4Char">
    <w:name w:val="제목 4 Char"/>
    <w:basedOn w:val="a3"/>
    <w:link w:val="41"/>
    <w:uiPriority w:val="9"/>
    <w:semiHidden/>
    <w:rsid w:val="0092469B"/>
    <w:rPr>
      <w:rFonts w:ascii="맑은 고딕" w:eastAsia="맑은 고딕" w:hAnsi="맑은 고딕" w:cstheme="majorBidi"/>
      <w:i/>
      <w:iCs/>
      <w:color w:val="365F91" w:themeColor="accent1" w:themeShade="BF"/>
      <w:spacing w:val="4"/>
      <w:szCs w:val="20"/>
    </w:rPr>
  </w:style>
  <w:style w:type="character" w:customStyle="1" w:styleId="5Char">
    <w:name w:val="제목 5 Char"/>
    <w:basedOn w:val="a3"/>
    <w:link w:val="51"/>
    <w:uiPriority w:val="9"/>
    <w:semiHidden/>
    <w:rsid w:val="0092469B"/>
    <w:rPr>
      <w:rFonts w:ascii="맑은 고딕" w:eastAsia="맑은 고딕" w:hAnsi="맑은 고딕" w:cstheme="majorBidi"/>
      <w:color w:val="365F91" w:themeColor="accent1" w:themeShade="BF"/>
      <w:spacing w:val="4"/>
      <w:szCs w:val="20"/>
    </w:rPr>
  </w:style>
  <w:style w:type="character" w:customStyle="1" w:styleId="6Char">
    <w:name w:val="제목 6 Char"/>
    <w:basedOn w:val="a3"/>
    <w:link w:val="6"/>
    <w:uiPriority w:val="9"/>
    <w:semiHidden/>
    <w:rsid w:val="0092469B"/>
    <w:rPr>
      <w:rFonts w:ascii="맑은 고딕" w:eastAsia="맑은 고딕" w:hAnsi="맑은 고딕" w:cstheme="majorBidi"/>
      <w:color w:val="243F60" w:themeColor="accent1" w:themeShade="7F"/>
      <w:spacing w:val="4"/>
      <w:szCs w:val="20"/>
    </w:rPr>
  </w:style>
  <w:style w:type="character" w:customStyle="1" w:styleId="7Char">
    <w:name w:val="제목 7 Char"/>
    <w:basedOn w:val="a3"/>
    <w:link w:val="7"/>
    <w:uiPriority w:val="9"/>
    <w:semiHidden/>
    <w:rsid w:val="0092469B"/>
    <w:rPr>
      <w:rFonts w:ascii="맑은 고딕" w:eastAsia="맑은 고딕" w:hAnsi="맑은 고딕" w:cstheme="majorBidi"/>
      <w:i/>
      <w:iCs/>
      <w:color w:val="243F60" w:themeColor="accent1" w:themeShade="7F"/>
      <w:spacing w:val="4"/>
      <w:szCs w:val="20"/>
    </w:rPr>
  </w:style>
  <w:style w:type="character" w:customStyle="1" w:styleId="8Char">
    <w:name w:val="제목 8 Char"/>
    <w:basedOn w:val="a3"/>
    <w:link w:val="8"/>
    <w:uiPriority w:val="9"/>
    <w:semiHidden/>
    <w:rsid w:val="0092469B"/>
    <w:rPr>
      <w:rFonts w:ascii="맑은 고딕" w:eastAsia="맑은 고딕" w:hAnsi="맑은 고딕" w:cstheme="majorBidi"/>
      <w:color w:val="272727" w:themeColor="text1" w:themeTint="D8"/>
      <w:spacing w:val="4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92469B"/>
    <w:rPr>
      <w:rFonts w:ascii="맑은 고딕" w:eastAsia="맑은 고딕" w:hAnsi="맑은 고딕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3"/>
    <w:uiPriority w:val="99"/>
    <w:semiHidden/>
    <w:unhideWhenUsed/>
    <w:rsid w:val="0092469B"/>
    <w:rPr>
      <w:rFonts w:ascii="맑은 고딕" w:eastAsia="맑은 고딕" w:hAnsi="맑은 고딕"/>
      <w:sz w:val="22"/>
    </w:rPr>
  </w:style>
  <w:style w:type="paragraph" w:styleId="HTML0">
    <w:name w:val="HTML Address"/>
    <w:basedOn w:val="a2"/>
    <w:link w:val="HTMLChar"/>
    <w:uiPriority w:val="99"/>
    <w:semiHidden/>
    <w:unhideWhenUsed/>
    <w:rsid w:val="0092469B"/>
    <w:pPr>
      <w:spacing w:before="0" w:after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92469B"/>
    <w:rPr>
      <w:rFonts w:ascii="맑은 고딕" w:eastAsia="맑은 고딕" w:hAnsi="맑은 고딕"/>
      <w:i/>
      <w:iCs/>
      <w:spacing w:val="4"/>
      <w:szCs w:val="20"/>
    </w:rPr>
  </w:style>
  <w:style w:type="character" w:styleId="HTML1">
    <w:name w:val="HTML Cite"/>
    <w:basedOn w:val="a3"/>
    <w:uiPriority w:val="99"/>
    <w:semiHidden/>
    <w:unhideWhenUsed/>
    <w:rsid w:val="0092469B"/>
    <w:rPr>
      <w:rFonts w:ascii="맑은 고딕" w:eastAsia="맑은 고딕" w:hAnsi="맑은 고딕"/>
      <w:i/>
      <w:iCs/>
      <w:sz w:val="22"/>
    </w:rPr>
  </w:style>
  <w:style w:type="character" w:styleId="HTML2">
    <w:name w:val="HTML Code"/>
    <w:basedOn w:val="a3"/>
    <w:uiPriority w:val="99"/>
    <w:semiHidden/>
    <w:unhideWhenUsed/>
    <w:rsid w:val="0092469B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92469B"/>
    <w:rPr>
      <w:rFonts w:ascii="맑은 고딕" w:eastAsia="맑은 고딕" w:hAnsi="맑은 고딕"/>
      <w:i/>
      <w:iCs/>
      <w:sz w:val="22"/>
    </w:rPr>
  </w:style>
  <w:style w:type="character" w:styleId="HTML4">
    <w:name w:val="HTML Keyboard"/>
    <w:basedOn w:val="a3"/>
    <w:uiPriority w:val="99"/>
    <w:semiHidden/>
    <w:unhideWhenUsed/>
    <w:rsid w:val="0092469B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92469B"/>
    <w:pPr>
      <w:spacing w:before="0" w:after="0" w:line="240" w:lineRule="auto"/>
    </w:pPr>
  </w:style>
  <w:style w:type="character" w:customStyle="1" w:styleId="HTMLChar0">
    <w:name w:val="미리 서식이 지정된 HTML Char"/>
    <w:basedOn w:val="a3"/>
    <w:link w:val="HTML5"/>
    <w:uiPriority w:val="99"/>
    <w:semiHidden/>
    <w:rsid w:val="0092469B"/>
    <w:rPr>
      <w:rFonts w:ascii="맑은 고딕" w:eastAsia="맑은 고딕" w:hAnsi="맑은 고딕"/>
      <w:spacing w:val="4"/>
      <w:szCs w:val="20"/>
    </w:rPr>
  </w:style>
  <w:style w:type="character" w:styleId="HTML6">
    <w:name w:val="HTML Sample"/>
    <w:basedOn w:val="a3"/>
    <w:uiPriority w:val="99"/>
    <w:semiHidden/>
    <w:unhideWhenUsed/>
    <w:rsid w:val="0092469B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92469B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92469B"/>
    <w:rPr>
      <w:rFonts w:ascii="맑은 고딕" w:eastAsia="맑은 고딕" w:hAnsi="맑은 고딕"/>
      <w:i/>
      <w:iCs/>
      <w:sz w:val="22"/>
    </w:rPr>
  </w:style>
  <w:style w:type="character" w:styleId="aff8">
    <w:name w:val="Hyperlink"/>
    <w:basedOn w:val="a3"/>
    <w:uiPriority w:val="99"/>
    <w:semiHidden/>
    <w:unhideWhenUsed/>
    <w:rsid w:val="0092469B"/>
    <w:rPr>
      <w:rFonts w:ascii="맑은 고딕" w:eastAsia="맑은 고딕" w:hAnsi="맑은 고딕"/>
      <w:color w:val="0000FF" w:themeColor="hyperlink"/>
      <w:sz w:val="22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92469B"/>
    <w:pPr>
      <w:spacing w:before="0" w:after="0" w:line="240" w:lineRule="auto"/>
      <w:ind w:left="200" w:hanging="200"/>
    </w:pPr>
  </w:style>
  <w:style w:type="paragraph" w:styleId="26">
    <w:name w:val="index 2"/>
    <w:basedOn w:val="a2"/>
    <w:next w:val="a2"/>
    <w:autoRedefine/>
    <w:uiPriority w:val="99"/>
    <w:semiHidden/>
    <w:unhideWhenUsed/>
    <w:rsid w:val="0092469B"/>
    <w:pPr>
      <w:spacing w:before="0" w:after="0" w:line="240" w:lineRule="auto"/>
      <w:ind w:left="400" w:hanging="200"/>
    </w:pPr>
  </w:style>
  <w:style w:type="paragraph" w:styleId="35">
    <w:name w:val="index 3"/>
    <w:basedOn w:val="a2"/>
    <w:next w:val="a2"/>
    <w:autoRedefine/>
    <w:uiPriority w:val="99"/>
    <w:semiHidden/>
    <w:unhideWhenUsed/>
    <w:rsid w:val="0092469B"/>
    <w:pPr>
      <w:spacing w:before="0" w:after="0" w:line="240" w:lineRule="auto"/>
      <w:ind w:left="600" w:hanging="200"/>
    </w:pPr>
  </w:style>
  <w:style w:type="paragraph" w:styleId="43">
    <w:name w:val="index 4"/>
    <w:basedOn w:val="a2"/>
    <w:next w:val="a2"/>
    <w:autoRedefine/>
    <w:uiPriority w:val="99"/>
    <w:semiHidden/>
    <w:unhideWhenUsed/>
    <w:rsid w:val="0092469B"/>
    <w:pPr>
      <w:spacing w:before="0" w:after="0" w:line="240" w:lineRule="auto"/>
      <w:ind w:left="800" w:hanging="200"/>
    </w:pPr>
  </w:style>
  <w:style w:type="paragraph" w:styleId="53">
    <w:name w:val="index 5"/>
    <w:basedOn w:val="a2"/>
    <w:next w:val="a2"/>
    <w:autoRedefine/>
    <w:uiPriority w:val="99"/>
    <w:semiHidden/>
    <w:unhideWhenUsed/>
    <w:rsid w:val="0092469B"/>
    <w:pPr>
      <w:spacing w:before="0" w:after="0" w:line="240" w:lineRule="auto"/>
      <w:ind w:left="1000" w:hanging="200"/>
    </w:pPr>
  </w:style>
  <w:style w:type="paragraph" w:styleId="61">
    <w:name w:val="index 6"/>
    <w:basedOn w:val="a2"/>
    <w:next w:val="a2"/>
    <w:autoRedefine/>
    <w:uiPriority w:val="99"/>
    <w:semiHidden/>
    <w:unhideWhenUsed/>
    <w:rsid w:val="0092469B"/>
    <w:pPr>
      <w:spacing w:before="0" w:after="0" w:line="240" w:lineRule="auto"/>
      <w:ind w:left="1200" w:hanging="200"/>
    </w:pPr>
  </w:style>
  <w:style w:type="paragraph" w:styleId="71">
    <w:name w:val="index 7"/>
    <w:basedOn w:val="a2"/>
    <w:next w:val="a2"/>
    <w:autoRedefine/>
    <w:uiPriority w:val="99"/>
    <w:semiHidden/>
    <w:unhideWhenUsed/>
    <w:rsid w:val="0092469B"/>
    <w:pPr>
      <w:spacing w:before="0" w:after="0" w:line="240" w:lineRule="auto"/>
      <w:ind w:left="1400" w:hanging="200"/>
    </w:pPr>
  </w:style>
  <w:style w:type="paragraph" w:styleId="80">
    <w:name w:val="index 8"/>
    <w:basedOn w:val="a2"/>
    <w:next w:val="a2"/>
    <w:autoRedefine/>
    <w:uiPriority w:val="99"/>
    <w:semiHidden/>
    <w:unhideWhenUsed/>
    <w:rsid w:val="0092469B"/>
    <w:pPr>
      <w:spacing w:before="0" w:after="0" w:line="240" w:lineRule="auto"/>
      <w:ind w:left="1600" w:hanging="200"/>
    </w:pPr>
  </w:style>
  <w:style w:type="paragraph" w:styleId="90">
    <w:name w:val="index 9"/>
    <w:basedOn w:val="a2"/>
    <w:next w:val="a2"/>
    <w:autoRedefine/>
    <w:uiPriority w:val="99"/>
    <w:semiHidden/>
    <w:unhideWhenUsed/>
    <w:rsid w:val="0092469B"/>
    <w:pPr>
      <w:spacing w:before="0" w:after="0" w:line="240" w:lineRule="auto"/>
      <w:ind w:left="1800" w:hanging="200"/>
    </w:pPr>
  </w:style>
  <w:style w:type="paragraph" w:styleId="aff9">
    <w:name w:val="index heading"/>
    <w:basedOn w:val="a2"/>
    <w:next w:val="11"/>
    <w:uiPriority w:val="99"/>
    <w:semiHidden/>
    <w:unhideWhenUsed/>
    <w:rsid w:val="0092469B"/>
    <w:rPr>
      <w:rFonts w:cstheme="majorBidi"/>
      <w:b/>
      <w:bCs/>
    </w:rPr>
  </w:style>
  <w:style w:type="character" w:styleId="affa">
    <w:name w:val="Intense Emphasis"/>
    <w:basedOn w:val="a3"/>
    <w:uiPriority w:val="21"/>
    <w:semiHidden/>
    <w:unhideWhenUsed/>
    <w:qFormat/>
    <w:rsid w:val="0092469B"/>
    <w:rPr>
      <w:rFonts w:ascii="맑은 고딕" w:eastAsia="맑은 고딕" w:hAnsi="맑은 고딕"/>
      <w:i/>
      <w:iCs/>
      <w:color w:val="365F91" w:themeColor="accent1" w:themeShade="BF"/>
      <w:sz w:val="22"/>
    </w:rPr>
  </w:style>
  <w:style w:type="paragraph" w:styleId="affb">
    <w:name w:val="Intense Quote"/>
    <w:basedOn w:val="a2"/>
    <w:next w:val="a2"/>
    <w:link w:val="Chard"/>
    <w:uiPriority w:val="30"/>
    <w:semiHidden/>
    <w:unhideWhenUsed/>
    <w:qFormat/>
    <w:rsid w:val="0092469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d">
    <w:name w:val="강한 인용 Char"/>
    <w:basedOn w:val="a3"/>
    <w:link w:val="affb"/>
    <w:uiPriority w:val="30"/>
    <w:semiHidden/>
    <w:rsid w:val="0092469B"/>
    <w:rPr>
      <w:rFonts w:ascii="맑은 고딕" w:eastAsia="맑은 고딕" w:hAnsi="맑은 고딕"/>
      <w:i/>
      <w:iCs/>
      <w:color w:val="365F91" w:themeColor="accent1" w:themeShade="BF"/>
      <w:spacing w:val="4"/>
      <w:szCs w:val="20"/>
    </w:rPr>
  </w:style>
  <w:style w:type="character" w:styleId="affc">
    <w:name w:val="Intense Reference"/>
    <w:basedOn w:val="a3"/>
    <w:uiPriority w:val="32"/>
    <w:semiHidden/>
    <w:unhideWhenUsed/>
    <w:qFormat/>
    <w:rsid w:val="0092469B"/>
    <w:rPr>
      <w:rFonts w:ascii="맑은 고딕" w:eastAsia="맑은 고딕" w:hAnsi="맑은 고딕"/>
      <w:b/>
      <w:bCs/>
      <w:caps w:val="0"/>
      <w:smallCaps/>
      <w:color w:val="365F91" w:themeColor="accent1" w:themeShade="BF"/>
      <w:spacing w:val="5"/>
      <w:sz w:val="22"/>
    </w:rPr>
  </w:style>
  <w:style w:type="table" w:styleId="affd">
    <w:name w:val="Light Grid"/>
    <w:basedOn w:val="a4"/>
    <w:uiPriority w:val="62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e">
    <w:name w:val="Light List"/>
    <w:basedOn w:val="a4"/>
    <w:uiPriority w:val="61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">
    <w:name w:val="Light Shading"/>
    <w:basedOn w:val="a4"/>
    <w:uiPriority w:val="60"/>
    <w:semiHidden/>
    <w:unhideWhenUsed/>
    <w:rsid w:val="009246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92469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92469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92469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92469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92469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92469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0">
    <w:name w:val="line number"/>
    <w:basedOn w:val="a3"/>
    <w:uiPriority w:val="99"/>
    <w:semiHidden/>
    <w:unhideWhenUsed/>
    <w:rsid w:val="0092469B"/>
    <w:rPr>
      <w:rFonts w:ascii="맑은 고딕" w:eastAsia="맑은 고딕" w:hAnsi="맑은 고딕"/>
      <w:sz w:val="22"/>
    </w:rPr>
  </w:style>
  <w:style w:type="paragraph" w:styleId="afff1">
    <w:name w:val="List"/>
    <w:basedOn w:val="a2"/>
    <w:uiPriority w:val="99"/>
    <w:semiHidden/>
    <w:unhideWhenUsed/>
    <w:rsid w:val="0092469B"/>
    <w:pPr>
      <w:ind w:left="283" w:hanging="283"/>
      <w:contextualSpacing/>
    </w:pPr>
  </w:style>
  <w:style w:type="paragraph" w:styleId="27">
    <w:name w:val="List 2"/>
    <w:basedOn w:val="a2"/>
    <w:uiPriority w:val="99"/>
    <w:semiHidden/>
    <w:unhideWhenUsed/>
    <w:rsid w:val="0092469B"/>
    <w:pPr>
      <w:ind w:left="566" w:hanging="283"/>
      <w:contextualSpacing/>
    </w:pPr>
  </w:style>
  <w:style w:type="paragraph" w:styleId="36">
    <w:name w:val="List 3"/>
    <w:basedOn w:val="a2"/>
    <w:uiPriority w:val="99"/>
    <w:semiHidden/>
    <w:unhideWhenUsed/>
    <w:rsid w:val="0092469B"/>
    <w:pPr>
      <w:ind w:left="849" w:hanging="283"/>
      <w:contextualSpacing/>
    </w:pPr>
  </w:style>
  <w:style w:type="paragraph" w:styleId="44">
    <w:name w:val="List 4"/>
    <w:basedOn w:val="a2"/>
    <w:uiPriority w:val="99"/>
    <w:semiHidden/>
    <w:unhideWhenUsed/>
    <w:rsid w:val="0092469B"/>
    <w:pPr>
      <w:ind w:left="1132" w:hanging="283"/>
      <w:contextualSpacing/>
    </w:pPr>
  </w:style>
  <w:style w:type="paragraph" w:styleId="54">
    <w:name w:val="List 5"/>
    <w:basedOn w:val="a2"/>
    <w:uiPriority w:val="99"/>
    <w:semiHidden/>
    <w:unhideWhenUsed/>
    <w:rsid w:val="0092469B"/>
    <w:pPr>
      <w:ind w:left="1415" w:hanging="283"/>
      <w:contextualSpacing/>
    </w:pPr>
  </w:style>
  <w:style w:type="paragraph" w:styleId="a0">
    <w:name w:val="List Bullet"/>
    <w:basedOn w:val="a2"/>
    <w:uiPriority w:val="99"/>
    <w:semiHidden/>
    <w:unhideWhenUsed/>
    <w:rsid w:val="0092469B"/>
    <w:pPr>
      <w:numPr>
        <w:numId w:val="2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2469B"/>
    <w:pPr>
      <w:numPr>
        <w:numId w:val="3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2469B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2469B"/>
    <w:pPr>
      <w:numPr>
        <w:numId w:val="5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2469B"/>
    <w:pPr>
      <w:numPr>
        <w:numId w:val="6"/>
      </w:numPr>
      <w:contextualSpacing/>
    </w:pPr>
  </w:style>
  <w:style w:type="paragraph" w:styleId="afff2">
    <w:name w:val="List Continue"/>
    <w:basedOn w:val="a2"/>
    <w:uiPriority w:val="99"/>
    <w:semiHidden/>
    <w:unhideWhenUsed/>
    <w:qFormat/>
    <w:rsid w:val="0092469B"/>
    <w:pPr>
      <w:spacing w:after="120"/>
      <w:ind w:left="283"/>
      <w:contextualSpacing/>
    </w:pPr>
  </w:style>
  <w:style w:type="paragraph" w:styleId="28">
    <w:name w:val="List Continue 2"/>
    <w:basedOn w:val="a2"/>
    <w:uiPriority w:val="99"/>
    <w:semiHidden/>
    <w:unhideWhenUsed/>
    <w:rsid w:val="0092469B"/>
    <w:pPr>
      <w:spacing w:after="120"/>
      <w:ind w:left="566"/>
      <w:contextualSpacing/>
    </w:pPr>
  </w:style>
  <w:style w:type="paragraph" w:styleId="37">
    <w:name w:val="List Continue 3"/>
    <w:basedOn w:val="a2"/>
    <w:uiPriority w:val="99"/>
    <w:semiHidden/>
    <w:unhideWhenUsed/>
    <w:rsid w:val="0092469B"/>
    <w:pPr>
      <w:spacing w:after="120"/>
      <w:ind w:left="849"/>
      <w:contextualSpacing/>
    </w:pPr>
  </w:style>
  <w:style w:type="paragraph" w:styleId="45">
    <w:name w:val="List Continue 4"/>
    <w:basedOn w:val="a2"/>
    <w:uiPriority w:val="99"/>
    <w:semiHidden/>
    <w:unhideWhenUsed/>
    <w:rsid w:val="0092469B"/>
    <w:pPr>
      <w:spacing w:after="120"/>
      <w:ind w:left="1132"/>
      <w:contextualSpacing/>
    </w:pPr>
  </w:style>
  <w:style w:type="paragraph" w:styleId="55">
    <w:name w:val="List Continue 5"/>
    <w:basedOn w:val="a2"/>
    <w:uiPriority w:val="99"/>
    <w:semiHidden/>
    <w:unhideWhenUsed/>
    <w:rsid w:val="0092469B"/>
    <w:pPr>
      <w:spacing w:after="120"/>
      <w:ind w:left="1415"/>
      <w:contextualSpacing/>
    </w:pPr>
  </w:style>
  <w:style w:type="paragraph" w:styleId="2">
    <w:name w:val="List Number 2"/>
    <w:basedOn w:val="a2"/>
    <w:uiPriority w:val="99"/>
    <w:semiHidden/>
    <w:unhideWhenUsed/>
    <w:rsid w:val="0092469B"/>
    <w:pPr>
      <w:numPr>
        <w:numId w:val="7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2469B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2469B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2469B"/>
    <w:pPr>
      <w:numPr>
        <w:numId w:val="10"/>
      </w:numPr>
      <w:contextualSpacing/>
    </w:pPr>
  </w:style>
  <w:style w:type="paragraph" w:styleId="afff3">
    <w:name w:val="List Paragraph"/>
    <w:basedOn w:val="a2"/>
    <w:uiPriority w:val="34"/>
    <w:semiHidden/>
    <w:unhideWhenUsed/>
    <w:qFormat/>
    <w:rsid w:val="0092469B"/>
    <w:pPr>
      <w:ind w:left="720"/>
      <w:contextualSpacing/>
    </w:pPr>
  </w:style>
  <w:style w:type="table" w:styleId="12">
    <w:name w:val="List Table 1 Light"/>
    <w:basedOn w:val="a4"/>
    <w:uiPriority w:val="46"/>
    <w:rsid w:val="009246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9246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9246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9246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9246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9246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9246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9">
    <w:name w:val="List Table 2"/>
    <w:basedOn w:val="a4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4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4"/>
    <w:uiPriority w:val="50"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92469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92469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92469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92469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92469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92469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4"/>
    <w:uiPriority w:val="52"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92469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92469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92469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92469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92469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92469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macro"/>
    <w:link w:val="Chare"/>
    <w:uiPriority w:val="99"/>
    <w:semiHidden/>
    <w:unhideWhenUsed/>
    <w:rsid w:val="009246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맑은 고딕" w:eastAsia="맑은 고딕" w:hAnsi="맑은 고딕"/>
      <w:spacing w:val="4"/>
      <w:szCs w:val="20"/>
    </w:rPr>
  </w:style>
  <w:style w:type="character" w:customStyle="1" w:styleId="Chare">
    <w:name w:val="매크로 텍스트 Char"/>
    <w:basedOn w:val="a3"/>
    <w:link w:val="afff4"/>
    <w:uiPriority w:val="99"/>
    <w:semiHidden/>
    <w:rsid w:val="0092469B"/>
    <w:rPr>
      <w:rFonts w:ascii="맑은 고딕" w:eastAsia="맑은 고딕" w:hAnsi="맑은 고딕"/>
      <w:spacing w:val="4"/>
      <w:szCs w:val="20"/>
    </w:rPr>
  </w:style>
  <w:style w:type="table" w:styleId="13">
    <w:name w:val="Medium Grid 1"/>
    <w:basedOn w:val="a4"/>
    <w:uiPriority w:val="67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5">
    <w:name w:val="Mention"/>
    <w:basedOn w:val="a3"/>
    <w:uiPriority w:val="99"/>
    <w:semiHidden/>
    <w:unhideWhenUsed/>
    <w:rsid w:val="0092469B"/>
    <w:rPr>
      <w:rFonts w:ascii="맑은 고딕" w:eastAsia="맑은 고딕" w:hAnsi="맑은 고딕"/>
      <w:color w:val="2B579A"/>
      <w:sz w:val="22"/>
      <w:shd w:val="clear" w:color="auto" w:fill="E6E6E6"/>
    </w:rPr>
  </w:style>
  <w:style w:type="paragraph" w:styleId="afff6">
    <w:name w:val="Message Header"/>
    <w:basedOn w:val="a2"/>
    <w:link w:val="Charf"/>
    <w:uiPriority w:val="99"/>
    <w:semiHidden/>
    <w:unhideWhenUsed/>
    <w:rsid w:val="009246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cstheme="majorBidi"/>
      <w:sz w:val="24"/>
      <w:szCs w:val="24"/>
    </w:rPr>
  </w:style>
  <w:style w:type="character" w:customStyle="1" w:styleId="Charf">
    <w:name w:val="메시지 머리글 Char"/>
    <w:basedOn w:val="a3"/>
    <w:link w:val="afff6"/>
    <w:uiPriority w:val="99"/>
    <w:semiHidden/>
    <w:rsid w:val="0092469B"/>
    <w:rPr>
      <w:rFonts w:ascii="맑은 고딕" w:eastAsia="맑은 고딕" w:hAnsi="맑은 고딕" w:cstheme="majorBidi"/>
      <w:spacing w:val="4"/>
      <w:sz w:val="24"/>
      <w:szCs w:val="24"/>
      <w:shd w:val="pct20" w:color="auto" w:fill="auto"/>
    </w:rPr>
  </w:style>
  <w:style w:type="paragraph" w:styleId="afff7">
    <w:name w:val="Normal (Web)"/>
    <w:basedOn w:val="a2"/>
    <w:uiPriority w:val="99"/>
    <w:semiHidden/>
    <w:unhideWhenUsed/>
    <w:rsid w:val="0092469B"/>
    <w:rPr>
      <w:rFonts w:cs="Times New Roman"/>
      <w:sz w:val="24"/>
      <w:szCs w:val="24"/>
    </w:rPr>
  </w:style>
  <w:style w:type="paragraph" w:styleId="afff8">
    <w:name w:val="Note Heading"/>
    <w:basedOn w:val="a2"/>
    <w:next w:val="a2"/>
    <w:link w:val="Charf0"/>
    <w:uiPriority w:val="99"/>
    <w:semiHidden/>
    <w:unhideWhenUsed/>
    <w:rsid w:val="0092469B"/>
    <w:pPr>
      <w:spacing w:before="0" w:after="0" w:line="240" w:lineRule="auto"/>
    </w:pPr>
  </w:style>
  <w:style w:type="character" w:customStyle="1" w:styleId="Charf0">
    <w:name w:val="각주/미주 머리글 Char"/>
    <w:basedOn w:val="a3"/>
    <w:link w:val="afff8"/>
    <w:uiPriority w:val="99"/>
    <w:semiHidden/>
    <w:rsid w:val="0092469B"/>
    <w:rPr>
      <w:rFonts w:ascii="맑은 고딕" w:eastAsia="맑은 고딕" w:hAnsi="맑은 고딕"/>
      <w:spacing w:val="4"/>
      <w:szCs w:val="20"/>
    </w:rPr>
  </w:style>
  <w:style w:type="character" w:styleId="afff9">
    <w:name w:val="page number"/>
    <w:basedOn w:val="a3"/>
    <w:uiPriority w:val="99"/>
    <w:semiHidden/>
    <w:unhideWhenUsed/>
    <w:rsid w:val="0092469B"/>
    <w:rPr>
      <w:rFonts w:ascii="맑은 고딕" w:eastAsia="맑은 고딕" w:hAnsi="맑은 고딕"/>
      <w:sz w:val="22"/>
    </w:rPr>
  </w:style>
  <w:style w:type="table" w:styleId="16">
    <w:name w:val="Plain Table 1"/>
    <w:basedOn w:val="a4"/>
    <w:uiPriority w:val="41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9246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246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92469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2"/>
    <w:link w:val="Charf1"/>
    <w:uiPriority w:val="99"/>
    <w:semiHidden/>
    <w:unhideWhenUsed/>
    <w:rsid w:val="0092469B"/>
    <w:pPr>
      <w:spacing w:before="0" w:after="0" w:line="240" w:lineRule="auto"/>
    </w:pPr>
    <w:rPr>
      <w:szCs w:val="21"/>
    </w:rPr>
  </w:style>
  <w:style w:type="character" w:customStyle="1" w:styleId="Charf1">
    <w:name w:val="글자만 Char"/>
    <w:basedOn w:val="a3"/>
    <w:link w:val="afffa"/>
    <w:uiPriority w:val="99"/>
    <w:semiHidden/>
    <w:rsid w:val="0092469B"/>
    <w:rPr>
      <w:rFonts w:ascii="맑은 고딕" w:eastAsia="맑은 고딕" w:hAnsi="맑은 고딕"/>
      <w:spacing w:val="4"/>
      <w:szCs w:val="21"/>
    </w:rPr>
  </w:style>
  <w:style w:type="paragraph" w:styleId="afffb">
    <w:name w:val="Quote"/>
    <w:basedOn w:val="a2"/>
    <w:next w:val="a2"/>
    <w:link w:val="Charf2"/>
    <w:uiPriority w:val="29"/>
    <w:semiHidden/>
    <w:unhideWhenUsed/>
    <w:qFormat/>
    <w:rsid w:val="0092469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2">
    <w:name w:val="인용 Char"/>
    <w:basedOn w:val="a3"/>
    <w:link w:val="afffb"/>
    <w:uiPriority w:val="29"/>
    <w:semiHidden/>
    <w:rsid w:val="0092469B"/>
    <w:rPr>
      <w:rFonts w:ascii="맑은 고딕" w:eastAsia="맑은 고딕" w:hAnsi="맑은 고딕"/>
      <w:i/>
      <w:iCs/>
      <w:color w:val="404040" w:themeColor="text1" w:themeTint="BF"/>
      <w:spacing w:val="4"/>
      <w:szCs w:val="20"/>
    </w:rPr>
  </w:style>
  <w:style w:type="paragraph" w:styleId="afffc">
    <w:name w:val="Salutation"/>
    <w:basedOn w:val="a2"/>
    <w:next w:val="a2"/>
    <w:link w:val="Charf3"/>
    <w:uiPriority w:val="1"/>
    <w:semiHidden/>
    <w:unhideWhenUsed/>
    <w:qFormat/>
    <w:rsid w:val="0092469B"/>
  </w:style>
  <w:style w:type="character" w:customStyle="1" w:styleId="Charf3">
    <w:name w:val="인사말 Char"/>
    <w:basedOn w:val="a3"/>
    <w:link w:val="afffc"/>
    <w:uiPriority w:val="1"/>
    <w:semiHidden/>
    <w:rsid w:val="0092469B"/>
    <w:rPr>
      <w:rFonts w:ascii="맑은 고딕" w:eastAsia="맑은 고딕" w:hAnsi="맑은 고딕"/>
      <w:spacing w:val="4"/>
      <w:szCs w:val="20"/>
    </w:rPr>
  </w:style>
  <w:style w:type="paragraph" w:styleId="afffd">
    <w:name w:val="Signature"/>
    <w:basedOn w:val="a2"/>
    <w:link w:val="Charf4"/>
    <w:uiPriority w:val="1"/>
    <w:semiHidden/>
    <w:unhideWhenUsed/>
    <w:qFormat/>
    <w:rsid w:val="0092469B"/>
    <w:pPr>
      <w:spacing w:before="0" w:after="0" w:line="240" w:lineRule="auto"/>
      <w:ind w:left="4252"/>
    </w:pPr>
  </w:style>
  <w:style w:type="character" w:customStyle="1" w:styleId="Charf4">
    <w:name w:val="서명 Char"/>
    <w:basedOn w:val="a3"/>
    <w:link w:val="afffd"/>
    <w:uiPriority w:val="1"/>
    <w:semiHidden/>
    <w:rsid w:val="0092469B"/>
    <w:rPr>
      <w:rFonts w:ascii="맑은 고딕" w:eastAsia="맑은 고딕" w:hAnsi="맑은 고딕"/>
      <w:spacing w:val="4"/>
      <w:szCs w:val="20"/>
    </w:rPr>
  </w:style>
  <w:style w:type="character" w:styleId="afffe">
    <w:name w:val="Smart Hyperlink"/>
    <w:basedOn w:val="a3"/>
    <w:uiPriority w:val="99"/>
    <w:semiHidden/>
    <w:unhideWhenUsed/>
    <w:rsid w:val="0092469B"/>
    <w:rPr>
      <w:rFonts w:ascii="맑은 고딕" w:eastAsia="맑은 고딕" w:hAnsi="맑은 고딕"/>
      <w:sz w:val="22"/>
      <w:u w:val="dotted"/>
    </w:rPr>
  </w:style>
  <w:style w:type="character" w:styleId="affff">
    <w:name w:val="Strong"/>
    <w:basedOn w:val="a3"/>
    <w:uiPriority w:val="22"/>
    <w:semiHidden/>
    <w:unhideWhenUsed/>
    <w:qFormat/>
    <w:rsid w:val="0092469B"/>
    <w:rPr>
      <w:rFonts w:ascii="맑은 고딕" w:eastAsia="맑은 고딕" w:hAnsi="맑은 고딕"/>
      <w:b/>
      <w:bCs/>
      <w:sz w:val="22"/>
    </w:rPr>
  </w:style>
  <w:style w:type="paragraph" w:styleId="affff0">
    <w:name w:val="Subtitle"/>
    <w:basedOn w:val="a2"/>
    <w:next w:val="a2"/>
    <w:link w:val="Charf5"/>
    <w:uiPriority w:val="11"/>
    <w:semiHidden/>
    <w:unhideWhenUsed/>
    <w:qFormat/>
    <w:rsid w:val="0092469B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Charf5">
    <w:name w:val="부제 Char"/>
    <w:basedOn w:val="a3"/>
    <w:link w:val="affff0"/>
    <w:uiPriority w:val="11"/>
    <w:semiHidden/>
    <w:rsid w:val="0092469B"/>
    <w:rPr>
      <w:rFonts w:ascii="맑은 고딕" w:eastAsia="맑은 고딕" w:hAnsi="맑은 고딕"/>
      <w:color w:val="5A5A5A" w:themeColor="text1" w:themeTint="A5"/>
      <w:spacing w:val="15"/>
    </w:rPr>
  </w:style>
  <w:style w:type="character" w:styleId="affff1">
    <w:name w:val="Subtle Emphasis"/>
    <w:basedOn w:val="a3"/>
    <w:uiPriority w:val="19"/>
    <w:semiHidden/>
    <w:unhideWhenUsed/>
    <w:qFormat/>
    <w:rsid w:val="0092469B"/>
    <w:rPr>
      <w:rFonts w:ascii="맑은 고딕" w:eastAsia="맑은 고딕" w:hAnsi="맑은 고딕"/>
      <w:i/>
      <w:iCs/>
      <w:color w:val="404040" w:themeColor="text1" w:themeTint="BF"/>
      <w:sz w:val="22"/>
    </w:rPr>
  </w:style>
  <w:style w:type="character" w:styleId="affff2">
    <w:name w:val="Subtle Reference"/>
    <w:basedOn w:val="a3"/>
    <w:uiPriority w:val="31"/>
    <w:semiHidden/>
    <w:unhideWhenUsed/>
    <w:qFormat/>
    <w:rsid w:val="0092469B"/>
    <w:rPr>
      <w:rFonts w:ascii="맑은 고딕" w:eastAsia="맑은 고딕" w:hAnsi="맑은 고딕"/>
      <w:smallCaps/>
      <w:color w:val="5A5A5A" w:themeColor="text1" w:themeTint="A5"/>
      <w:sz w:val="22"/>
    </w:rPr>
  </w:style>
  <w:style w:type="table" w:styleId="310">
    <w:name w:val="Table 3D effects 1"/>
    <w:basedOn w:val="a4"/>
    <w:uiPriority w:val="99"/>
    <w:semiHidden/>
    <w:unhideWhenUsed/>
    <w:rsid w:val="0092469B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92469B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92469B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92469B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92469B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2469B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92469B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92469B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92469B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2469B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92469B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92469B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92469B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92469B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92469B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3">
    <w:name w:val="Table Contemporary"/>
    <w:basedOn w:val="a4"/>
    <w:uiPriority w:val="99"/>
    <w:semiHidden/>
    <w:unhideWhenUsed/>
    <w:rsid w:val="0092469B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4">
    <w:name w:val="Table Elegant"/>
    <w:basedOn w:val="a4"/>
    <w:uiPriority w:val="99"/>
    <w:semiHidden/>
    <w:unhideWhenUsed/>
    <w:rsid w:val="0092469B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92469B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92469B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92469B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2469B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2469B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2469B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2469B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92469B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Grid Table Light"/>
    <w:basedOn w:val="a4"/>
    <w:uiPriority w:val="40"/>
    <w:rsid w:val="009246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92469B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92469B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92469B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92469B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92469B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92469B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92469B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92469B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6">
    <w:name w:val="table of authorities"/>
    <w:basedOn w:val="a2"/>
    <w:next w:val="a2"/>
    <w:uiPriority w:val="99"/>
    <w:semiHidden/>
    <w:unhideWhenUsed/>
    <w:rsid w:val="0092469B"/>
    <w:pPr>
      <w:spacing w:after="0"/>
      <w:ind w:left="220" w:hanging="220"/>
    </w:pPr>
  </w:style>
  <w:style w:type="paragraph" w:styleId="affff7">
    <w:name w:val="table of figures"/>
    <w:basedOn w:val="a2"/>
    <w:next w:val="a2"/>
    <w:uiPriority w:val="99"/>
    <w:semiHidden/>
    <w:unhideWhenUsed/>
    <w:rsid w:val="0092469B"/>
    <w:pPr>
      <w:spacing w:after="0"/>
    </w:pPr>
  </w:style>
  <w:style w:type="table" w:styleId="affff8">
    <w:name w:val="Table Professional"/>
    <w:basedOn w:val="a4"/>
    <w:uiPriority w:val="99"/>
    <w:semiHidden/>
    <w:unhideWhenUsed/>
    <w:rsid w:val="0092469B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92469B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92469B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92469B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92469B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92469B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9">
    <w:name w:val="Table Theme"/>
    <w:basedOn w:val="a4"/>
    <w:uiPriority w:val="99"/>
    <w:semiHidden/>
    <w:unhideWhenUsed/>
    <w:rsid w:val="0092469B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92469B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92469B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92469B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a">
    <w:name w:val="Title"/>
    <w:basedOn w:val="a2"/>
    <w:next w:val="a2"/>
    <w:link w:val="Charf6"/>
    <w:uiPriority w:val="10"/>
    <w:semiHidden/>
    <w:unhideWhenUsed/>
    <w:qFormat/>
    <w:rsid w:val="0092469B"/>
    <w:pPr>
      <w:spacing w:before="0"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f6">
    <w:name w:val="제목 Char"/>
    <w:basedOn w:val="a3"/>
    <w:link w:val="affffa"/>
    <w:uiPriority w:val="10"/>
    <w:semiHidden/>
    <w:rsid w:val="0092469B"/>
    <w:rPr>
      <w:rFonts w:ascii="맑은 고딕" w:eastAsia="맑은 고딕" w:hAnsi="맑은 고딕" w:cstheme="majorBidi"/>
      <w:spacing w:val="-10"/>
      <w:kern w:val="28"/>
      <w:sz w:val="56"/>
      <w:szCs w:val="56"/>
    </w:rPr>
  </w:style>
  <w:style w:type="paragraph" w:styleId="affffb">
    <w:name w:val="toa heading"/>
    <w:basedOn w:val="a2"/>
    <w:next w:val="a2"/>
    <w:uiPriority w:val="99"/>
    <w:semiHidden/>
    <w:unhideWhenUsed/>
    <w:rsid w:val="0092469B"/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92469B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92469B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92469B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92469B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92469B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92469B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92469B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92469B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92469B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92469B"/>
    <w:pPr>
      <w:outlineLvl w:val="9"/>
    </w:pPr>
  </w:style>
  <w:style w:type="character" w:styleId="affffc">
    <w:name w:val="Unresolved Mention"/>
    <w:basedOn w:val="a3"/>
    <w:uiPriority w:val="99"/>
    <w:semiHidden/>
    <w:unhideWhenUsed/>
    <w:rsid w:val="0092469B"/>
    <w:rPr>
      <w:rFonts w:ascii="맑은 고딕" w:eastAsia="맑은 고딕" w:hAnsi="맑은 고딕"/>
      <w:color w:val="595959" w:themeColor="text1" w:themeTint="A6"/>
      <w:sz w:val="22"/>
      <w:shd w:val="clear" w:color="auto" w:fill="E6E6E6"/>
    </w:rPr>
  </w:style>
  <w:style w:type="numbering" w:styleId="111111">
    <w:name w:val="Outline List 2"/>
    <w:basedOn w:val="a5"/>
    <w:uiPriority w:val="99"/>
    <w:semiHidden/>
    <w:unhideWhenUsed/>
    <w:rsid w:val="0092469B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92469B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92469B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ong\AppData\Roaming\Microsoft\Templates\&#54924;&#51032;&#47197;(&#50557;&#4988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D6BEC90BFC6404E9646CAF489275DA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DE08E68-767B-4999-84A3-E62FA201458F}"/>
      </w:docPartPr>
      <w:docPartBody>
        <w:p w:rsidR="00000000" w:rsidRDefault="00000000">
          <w:pPr>
            <w:pStyle w:val="8D6BEC90BFC6404E9646CAF489275DA8"/>
          </w:pPr>
          <w:r w:rsidRPr="0092469B">
            <w:rPr>
              <w:rFonts w:hint="eastAsia"/>
              <w:lang w:val="ko-KR" w:bidi="ko-KR"/>
            </w:rPr>
            <w:t>조직 이름</w:t>
          </w:r>
        </w:p>
      </w:docPartBody>
    </w:docPart>
    <w:docPart>
      <w:docPartPr>
        <w:name w:val="688DD8459D8C41EBB7CF82FC18C1910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E29119C-CA98-4BB1-A145-CE746FC1914D}"/>
      </w:docPartPr>
      <w:docPartBody>
        <w:p w:rsidR="00000000" w:rsidRDefault="00000000">
          <w:pPr>
            <w:pStyle w:val="688DD8459D8C41EBB7CF82FC18C1910A"/>
          </w:pPr>
          <w:r w:rsidRPr="0092469B">
            <w:rPr>
              <w:rFonts w:hint="eastAsia"/>
              <w:lang w:val="ko-KR" w:bidi="ko-KR"/>
            </w:rPr>
            <w:t>회의록</w:t>
          </w:r>
        </w:p>
      </w:docPartBody>
    </w:docPart>
    <w:docPart>
      <w:docPartPr>
        <w:name w:val="39E9FCDB0720444BA5DD49EC97166D8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563146B-5304-4704-81B9-3276192CC904}"/>
      </w:docPartPr>
      <w:docPartBody>
        <w:p w:rsidR="00000000" w:rsidRDefault="00000000">
          <w:pPr>
            <w:pStyle w:val="39E9FCDB0720444BA5DD49EC97166D8D"/>
          </w:pPr>
          <w:r w:rsidRPr="0092469B">
            <w:rPr>
              <w:rFonts w:hint="eastAsia"/>
              <w:lang w:val="ko-KR" w:bidi="ko-KR"/>
            </w:rPr>
            <w:t>모임 날짜</w:t>
          </w:r>
        </w:p>
      </w:docPartBody>
    </w:docPart>
    <w:docPart>
      <w:docPartPr>
        <w:name w:val="91C539F441CD40D9BAD755AD54D433B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A65956B-37BC-482F-9B99-04B546BF3154}"/>
      </w:docPartPr>
      <w:docPartBody>
        <w:p w:rsidR="00000000" w:rsidRDefault="00000000">
          <w:pPr>
            <w:pStyle w:val="91C539F441CD40D9BAD755AD54D433BF"/>
          </w:pPr>
          <w:r w:rsidRPr="0092469B">
            <w:rPr>
              <w:rFonts w:hint="eastAsia"/>
              <w:lang w:val="ko-KR" w:bidi="ko-KR"/>
            </w:rPr>
            <w:t>참석:</w:t>
          </w:r>
        </w:p>
      </w:docPartBody>
    </w:docPart>
    <w:docPart>
      <w:docPartPr>
        <w:name w:val="DEE53B9A343149278DD98B879B11C7A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9399FCE-E7AF-4D25-B6B0-B62D886DE49C}"/>
      </w:docPartPr>
      <w:docPartBody>
        <w:p w:rsidR="00000000" w:rsidRDefault="00000000">
          <w:pPr>
            <w:pStyle w:val="DEE53B9A343149278DD98B879B11C7A8"/>
          </w:pPr>
          <w:r w:rsidRPr="0092469B">
            <w:rPr>
              <w:rFonts w:hint="eastAsia"/>
              <w:lang w:val="ko-KR" w:bidi="ko-KR"/>
            </w:rPr>
            <w:t>논의</w:t>
          </w:r>
        </w:p>
      </w:docPartBody>
    </w:docPart>
    <w:docPart>
      <w:docPartPr>
        <w:name w:val="30F16C4A11F54038800A65ED41FF95D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291C3D1-C561-4690-93FB-B7348001DFA4}"/>
      </w:docPartPr>
      <w:docPartBody>
        <w:p w:rsidR="00000000" w:rsidRDefault="00000000">
          <w:pPr>
            <w:pStyle w:val="30F16C4A11F54038800A65ED41FF95DE"/>
          </w:pPr>
          <w:r w:rsidRPr="0092469B">
            <w:rPr>
              <w:rFonts w:hint="eastAsia"/>
              <w:lang w:val="ko-KR" w:bidi="ko-KR"/>
            </w:rPr>
            <w:t>각 문제에 대해 토론된 내용을 요약하고, 결과를 기재하고, 처리 방안을 할당합니다.</w:t>
          </w:r>
        </w:p>
      </w:docPartBody>
    </w:docPart>
    <w:docPart>
      <w:docPartPr>
        <w:name w:val="D044886D4F9946D38F883CCFE6D4E3F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8E825B6-F9A5-44A1-8928-10C99B8DDEE2}"/>
      </w:docPartPr>
      <w:docPartBody>
        <w:p w:rsidR="00000000" w:rsidRDefault="00000000">
          <w:pPr>
            <w:pStyle w:val="D044886D4F9946D38F883CCFE6D4E3F2"/>
          </w:pPr>
          <w:r w:rsidRPr="0092469B">
            <w:rPr>
              <w:rFonts w:hint="eastAsia"/>
              <w:lang w:val="ko-KR" w:bidi="ko-KR"/>
            </w:rPr>
            <w:t>원탁 회의</w:t>
          </w:r>
        </w:p>
      </w:docPartBody>
    </w:docPart>
    <w:docPart>
      <w:docPartPr>
        <w:name w:val="3422ABB4386D4435949EE56159983F0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B63632A-0950-4F7B-8CF8-F438D165DD30}"/>
      </w:docPartPr>
      <w:docPartBody>
        <w:p w:rsidR="00000000" w:rsidRDefault="00000000">
          <w:pPr>
            <w:pStyle w:val="3422ABB4386D4435949EE56159983F02"/>
          </w:pPr>
          <w:r w:rsidRPr="0092469B">
            <w:rPr>
              <w:rFonts w:hint="eastAsia"/>
              <w:lang w:val="ko-KR" w:bidi="ko-KR"/>
            </w:rPr>
            <w:t>각 분야/부서별 상태를 요약합니다.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10"/>
    <w:rsid w:val="00481910"/>
    <w:rsid w:val="00CB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D6BEC90BFC6404E9646CAF489275DA8">
    <w:name w:val="8D6BEC90BFC6404E9646CAF489275DA8"/>
    <w:pPr>
      <w:widowControl w:val="0"/>
      <w:wordWrap w:val="0"/>
      <w:autoSpaceDE w:val="0"/>
      <w:autoSpaceDN w:val="0"/>
    </w:pPr>
  </w:style>
  <w:style w:type="paragraph" w:customStyle="1" w:styleId="688DD8459D8C41EBB7CF82FC18C1910A">
    <w:name w:val="688DD8459D8C41EBB7CF82FC18C1910A"/>
    <w:pPr>
      <w:widowControl w:val="0"/>
      <w:wordWrap w:val="0"/>
      <w:autoSpaceDE w:val="0"/>
      <w:autoSpaceDN w:val="0"/>
    </w:pPr>
  </w:style>
  <w:style w:type="paragraph" w:customStyle="1" w:styleId="39E9FCDB0720444BA5DD49EC97166D8D">
    <w:name w:val="39E9FCDB0720444BA5DD49EC97166D8D"/>
    <w:pPr>
      <w:widowControl w:val="0"/>
      <w:wordWrap w:val="0"/>
      <w:autoSpaceDE w:val="0"/>
      <w:autoSpaceDN w:val="0"/>
    </w:pPr>
  </w:style>
  <w:style w:type="paragraph" w:customStyle="1" w:styleId="91C539F441CD40D9BAD755AD54D433BF">
    <w:name w:val="91C539F441CD40D9BAD755AD54D433BF"/>
    <w:pPr>
      <w:widowControl w:val="0"/>
      <w:wordWrap w:val="0"/>
      <w:autoSpaceDE w:val="0"/>
      <w:autoSpaceDN w:val="0"/>
    </w:pPr>
  </w:style>
  <w:style w:type="paragraph" w:customStyle="1" w:styleId="A923402C5ADF4D0F8625C005E35FECB1">
    <w:name w:val="A923402C5ADF4D0F8625C005E35FECB1"/>
    <w:pPr>
      <w:widowControl w:val="0"/>
      <w:wordWrap w:val="0"/>
      <w:autoSpaceDE w:val="0"/>
      <w:autoSpaceDN w:val="0"/>
    </w:pPr>
  </w:style>
  <w:style w:type="paragraph" w:customStyle="1" w:styleId="161BC7A9859B4DAFAD7C9342860D535A">
    <w:name w:val="161BC7A9859B4DAFAD7C9342860D535A"/>
    <w:pPr>
      <w:widowControl w:val="0"/>
      <w:wordWrap w:val="0"/>
      <w:autoSpaceDE w:val="0"/>
      <w:autoSpaceDN w:val="0"/>
    </w:pPr>
  </w:style>
  <w:style w:type="paragraph" w:customStyle="1" w:styleId="933C1EC0A81D42398468F063CFDAA386">
    <w:name w:val="933C1EC0A81D42398468F063CFDAA386"/>
    <w:pPr>
      <w:widowControl w:val="0"/>
      <w:wordWrap w:val="0"/>
      <w:autoSpaceDE w:val="0"/>
      <w:autoSpaceDN w:val="0"/>
    </w:pPr>
  </w:style>
  <w:style w:type="paragraph" w:customStyle="1" w:styleId="78EB22C684E04364B9447B7C776D7230">
    <w:name w:val="78EB22C684E04364B9447B7C776D7230"/>
    <w:pPr>
      <w:widowControl w:val="0"/>
      <w:wordWrap w:val="0"/>
      <w:autoSpaceDE w:val="0"/>
      <w:autoSpaceDN w:val="0"/>
    </w:pPr>
  </w:style>
  <w:style w:type="paragraph" w:customStyle="1" w:styleId="0E03BBEE5CE74BBDA670FB09B0F83D7E">
    <w:name w:val="0E03BBEE5CE74BBDA670FB09B0F83D7E"/>
    <w:pPr>
      <w:widowControl w:val="0"/>
      <w:wordWrap w:val="0"/>
      <w:autoSpaceDE w:val="0"/>
      <w:autoSpaceDN w:val="0"/>
    </w:pPr>
  </w:style>
  <w:style w:type="paragraph" w:customStyle="1" w:styleId="6239C0CB477F485F9460D0F8F6B0150E">
    <w:name w:val="6239C0CB477F485F9460D0F8F6B0150E"/>
    <w:pPr>
      <w:widowControl w:val="0"/>
      <w:wordWrap w:val="0"/>
      <w:autoSpaceDE w:val="0"/>
      <w:autoSpaceDN w:val="0"/>
    </w:pPr>
  </w:style>
  <w:style w:type="paragraph" w:customStyle="1" w:styleId="85F06DE36F9E47E8A6BF62B52E3B5DF7">
    <w:name w:val="85F06DE36F9E47E8A6BF62B52E3B5DF7"/>
    <w:pPr>
      <w:widowControl w:val="0"/>
      <w:wordWrap w:val="0"/>
      <w:autoSpaceDE w:val="0"/>
      <w:autoSpaceDN w:val="0"/>
    </w:pPr>
  </w:style>
  <w:style w:type="paragraph" w:customStyle="1" w:styleId="DEE53B9A343149278DD98B879B11C7A8">
    <w:name w:val="DEE53B9A343149278DD98B879B11C7A8"/>
    <w:pPr>
      <w:widowControl w:val="0"/>
      <w:wordWrap w:val="0"/>
      <w:autoSpaceDE w:val="0"/>
      <w:autoSpaceDN w:val="0"/>
    </w:pPr>
  </w:style>
  <w:style w:type="paragraph" w:customStyle="1" w:styleId="30F16C4A11F54038800A65ED41FF95DE">
    <w:name w:val="30F16C4A11F54038800A65ED41FF95DE"/>
    <w:pPr>
      <w:widowControl w:val="0"/>
      <w:wordWrap w:val="0"/>
      <w:autoSpaceDE w:val="0"/>
      <w:autoSpaceDN w:val="0"/>
    </w:pPr>
  </w:style>
  <w:style w:type="paragraph" w:customStyle="1" w:styleId="D044886D4F9946D38F883CCFE6D4E3F2">
    <w:name w:val="D044886D4F9946D38F883CCFE6D4E3F2"/>
    <w:pPr>
      <w:widowControl w:val="0"/>
      <w:wordWrap w:val="0"/>
      <w:autoSpaceDE w:val="0"/>
      <w:autoSpaceDN w:val="0"/>
    </w:pPr>
  </w:style>
  <w:style w:type="paragraph" w:customStyle="1" w:styleId="3422ABB4386D4435949EE56159983F02">
    <w:name w:val="3422ABB4386D4435949EE56159983F0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회의록(약식).dotx</Template>
  <TotalTime>14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정가경</dc:creator>
  <cp:keywords>날짜 : 10/23</cp:keywords>
  <dc:description/>
  <cp:lastModifiedBy>Jeonggagyeong</cp:lastModifiedBy>
  <cp:revision>2</cp:revision>
  <dcterms:created xsi:type="dcterms:W3CDTF">2024-10-23T07:37:00Z</dcterms:created>
  <dcterms:modified xsi:type="dcterms:W3CDTF">2024-10-23T12:17:00Z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